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bookmarkStart w:id="0" w:name="_Hlk35876796"/>
      <w:bookmarkEnd w:id="0"/>
    </w:p>
    <w:p>
      <w:pPr>
        <w:rPr>
          <w:rFonts w:ascii="Times New Roman" w:hAnsi="Times New Roman" w:cs="Times New Roman"/>
          <w:sz w:val="24"/>
          <w:szCs w:val="24"/>
        </w:rPr>
      </w:pPr>
      <w:r>
        <w:rPr>
          <w:rFonts w:ascii="Times New Roman" w:hAnsi="Times New Roman" w:cs="Times New Roman"/>
        </w:rPr>
        <w:drawing>
          <wp:anchor distT="0" distB="0" distL="114300" distR="114300" simplePos="0" relativeHeight="251658240" behindDoc="0" locked="0" layoutInCell="1" allowOverlap="1">
            <wp:simplePos x="0" y="0"/>
            <wp:positionH relativeFrom="margin">
              <wp:posOffset>304800</wp:posOffset>
            </wp:positionH>
            <wp:positionV relativeFrom="paragraph">
              <wp:posOffset>156210</wp:posOffset>
            </wp:positionV>
            <wp:extent cx="2114550" cy="15843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14550" cy="1584325"/>
                    </a:xfrm>
                    <a:prstGeom prst="rect">
                      <a:avLst/>
                    </a:prstGeom>
                    <a:ln>
                      <a:noFill/>
                    </a:ln>
                    <a:effectLst>
                      <a:softEdge rad="112500"/>
                    </a:effectLst>
                  </pic:spPr>
                </pic:pic>
              </a:graphicData>
            </a:graphic>
          </wp:anchor>
        </w:drawing>
      </w:r>
    </w:p>
    <w:p>
      <w:pPr>
        <w:rPr>
          <w:rFonts w:ascii="Times New Roman" w:hAnsi="Times New Roman" w:cs="Times New Roman"/>
          <w:sz w:val="24"/>
          <w:szCs w:val="24"/>
        </w:rPr>
      </w:pPr>
      <w:r>
        <w:rPr>
          <w:rFonts w:ascii="Times New Roman" w:hAnsi="Times New Roman" w:cs="Times New Roman"/>
        </w:rPr>
        <w:drawing>
          <wp:anchor distT="0" distB="0" distL="114300" distR="114300" simplePos="0" relativeHeight="251659264" behindDoc="0" locked="0" layoutInCell="1" allowOverlap="1">
            <wp:simplePos x="0" y="0"/>
            <wp:positionH relativeFrom="column">
              <wp:posOffset>969010</wp:posOffset>
            </wp:positionH>
            <wp:positionV relativeFrom="paragraph">
              <wp:posOffset>267970</wp:posOffset>
            </wp:positionV>
            <wp:extent cx="2552700" cy="10648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52700" cy="1065155"/>
                    </a:xfrm>
                    <a:prstGeom prst="rect">
                      <a:avLst/>
                    </a:prstGeom>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40"/>
          <w:szCs w:val="40"/>
        </w:rPr>
      </w:pPr>
      <w:r>
        <w:rPr>
          <w:rFonts w:ascii="Times New Roman" w:hAnsi="Times New Roman" w:cs="Times New Roman"/>
          <w:sz w:val="24"/>
          <w:szCs w:val="24"/>
        </w:rPr>
        <w:br w:type="textWrapping" w:clear="all"/>
      </w:r>
    </w:p>
    <w:p>
      <w:pPr>
        <w:rPr>
          <w:rFonts w:ascii="Times New Roman" w:hAnsi="Times New Roman" w:cs="Times New Roman"/>
          <w:b/>
          <w:color w:val="1F4E79" w:themeColor="accent1" w:themeShade="80"/>
          <w:sz w:val="52"/>
          <w:szCs w:val="52"/>
          <w:lang w:val="vi-VN"/>
        </w:rPr>
      </w:pPr>
      <w:r>
        <w:rPr>
          <w:rFonts w:ascii="Times New Roman" w:hAnsi="Times New Roman" w:cs="Times New Roman"/>
          <w:b/>
          <w:color w:val="1F4E79" w:themeColor="accent1" w:themeShade="80"/>
          <w:sz w:val="40"/>
          <w:szCs w:val="40"/>
        </w:rPr>
        <w:t xml:space="preserve">                </w:t>
      </w:r>
      <w:r>
        <w:rPr>
          <w:rFonts w:ascii="Times New Roman" w:hAnsi="Times New Roman" w:cs="Times New Roman"/>
          <w:b/>
          <w:color w:val="1F4E79" w:themeColor="accent1" w:themeShade="80"/>
          <w:sz w:val="52"/>
          <w:szCs w:val="52"/>
        </w:rPr>
        <w:t xml:space="preserve">eProject Group </w:t>
      </w:r>
      <w:r>
        <w:rPr>
          <w:rFonts w:ascii="Times New Roman" w:hAnsi="Times New Roman" w:cs="Times New Roman"/>
          <w:b/>
          <w:color w:val="1F4E79" w:themeColor="accent1" w:themeShade="80"/>
          <w:sz w:val="52"/>
          <w:szCs w:val="52"/>
          <w:lang w:val="vi-VN"/>
        </w:rPr>
        <w:t>1</w:t>
      </w:r>
    </w:p>
    <w:p>
      <w:pPr>
        <w:jc w:val="left"/>
        <w:rPr>
          <w:rFonts w:ascii="Times New Roman" w:hAnsi="Times New Roman" w:cs="Times New Roman"/>
          <w:b/>
          <w:color w:val="1F4E79" w:themeColor="accent1" w:themeShade="80"/>
          <w:sz w:val="96"/>
          <w:szCs w:val="96"/>
        </w:rPr>
      </w:pPr>
      <w:r>
        <w:rPr>
          <w:rFonts w:ascii="Times New Roman" w:hAnsi="Times New Roman" w:cs="Times New Roman"/>
          <w:b/>
          <w:color w:val="1F4E79" w:themeColor="accent1" w:themeShade="80"/>
          <w:sz w:val="96"/>
          <w:szCs w:val="96"/>
          <w:lang w:val="vi-VN"/>
        </w:rPr>
        <w:t xml:space="preserve">      TinyTots</w:t>
      </w:r>
    </w:p>
    <w:p>
      <w:pPr>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40"/>
          <w:szCs w:val="40"/>
        </w:rPr>
        <w:t xml:space="preserve">                TinyTots company website</w:t>
      </w:r>
    </w:p>
    <w:p>
      <w:pPr>
        <w:ind w:left="2160" w:firstLine="720"/>
        <w:jc w:val="center"/>
        <w:rPr>
          <w:rFonts w:ascii="Times New Roman" w:hAnsi="Times New Roman" w:cs="Times New Roman"/>
          <w:b/>
          <w:color w:val="1F4E79" w:themeColor="accent1" w:themeShade="80"/>
          <w:sz w:val="32"/>
          <w:szCs w:val="32"/>
        </w:rPr>
      </w:pPr>
      <w:r>
        <w:rPr>
          <w:rFonts w:ascii="Times New Roman" w:hAnsi="Times New Roman" w:cs="Times New Roman"/>
          <w:b/>
          <w:color w:val="1F4E79" w:themeColor="accent1" w:themeShade="80"/>
          <w:sz w:val="32"/>
          <w:szCs w:val="32"/>
        </w:rPr>
        <w:t>Instructors:</w:t>
      </w:r>
    </w:p>
    <w:p>
      <w:pPr>
        <w:ind w:left="1440" w:firstLine="720"/>
        <w:jc w:val="center"/>
        <w:rPr>
          <w:rFonts w:ascii="Times New Roman" w:hAnsi="Times New Roman" w:cs="Times New Roman"/>
          <w:color w:val="1F4E79" w:themeColor="accent1" w:themeShade="80"/>
          <w:sz w:val="26"/>
          <w:szCs w:val="26"/>
        </w:rPr>
      </w:pPr>
      <w:r>
        <w:rPr>
          <w:rFonts w:ascii="Times New Roman" w:hAnsi="Times New Roman" w:cs="Times New Roman"/>
          <w:color w:val="1F4E79" w:themeColor="accent1" w:themeShade="80"/>
          <w:sz w:val="26"/>
          <w:szCs w:val="26"/>
        </w:rPr>
        <w:t xml:space="preserve">Teacher. </w:t>
      </w:r>
      <w:r>
        <w:rPr>
          <w:rFonts w:ascii="Times New Roman" w:hAnsi="Times New Roman" w:cs="Times New Roman"/>
          <w:b/>
          <w:bCs/>
          <w:color w:val="000000" w:themeColor="text1"/>
          <w:sz w:val="26"/>
          <w:szCs w:val="26"/>
          <w14:textFill>
            <w14:solidFill>
              <w14:schemeClr w14:val="tx1"/>
            </w14:solidFill>
          </w14:textFill>
        </w:rPr>
        <w:t>Linh Ong Thi My</w:t>
      </w:r>
    </w:p>
    <w:p>
      <w:pPr>
        <w:rPr>
          <w:rFonts w:ascii="Times New Roman" w:hAnsi="Times New Roman" w:cs="Times New Roman"/>
          <w:color w:val="1F4E79" w:themeColor="accent1" w:themeShade="80"/>
          <w:sz w:val="26"/>
          <w:szCs w:val="26"/>
        </w:rPr>
      </w:pPr>
    </w:p>
    <w:p>
      <w:pPr>
        <w:spacing w:before="120" w:after="120" w:line="288" w:lineRule="auto"/>
        <w:ind w:left="1440" w:right="880" w:firstLine="720"/>
        <w:contextualSpacing/>
        <w:jc w:val="center"/>
        <w:rPr>
          <w:rFonts w:ascii="Times New Roman" w:hAnsi="Times New Roman" w:cs="Times New Roman"/>
          <w:b/>
          <w:color w:val="1F4E79" w:themeColor="accent1" w:themeShade="80"/>
          <w:sz w:val="32"/>
          <w:szCs w:val="32"/>
        </w:rPr>
      </w:pPr>
      <w:r>
        <w:rPr>
          <w:rFonts w:ascii="Times New Roman" w:hAnsi="Times New Roman" w:cs="Times New Roman"/>
          <w:bCs/>
          <w:color w:val="1F4E79" w:themeColor="accent1" w:themeShade="80"/>
          <w:sz w:val="32"/>
          <w:szCs w:val="32"/>
        </w:rPr>
        <w:t xml:space="preserve">   Group </w:t>
      </w:r>
      <w:r>
        <w:rPr>
          <w:rFonts w:ascii="Times New Roman" w:hAnsi="Times New Roman" w:cs="Times New Roman"/>
          <w:bCs/>
          <w:color w:val="1F4E79" w:themeColor="accent1" w:themeShade="80"/>
          <w:sz w:val="32"/>
          <w:szCs w:val="32"/>
          <w:lang w:val="vi-VN"/>
        </w:rPr>
        <w:t>1</w:t>
      </w:r>
      <w:r>
        <w:rPr>
          <w:rFonts w:ascii="Times New Roman" w:hAnsi="Times New Roman" w:cs="Times New Roman"/>
          <w:bCs/>
          <w:color w:val="1F4E79" w:themeColor="accent1" w:themeShade="80"/>
          <w:sz w:val="32"/>
          <w:szCs w:val="32"/>
        </w:rPr>
        <w:t>:</w:t>
      </w:r>
    </w:p>
    <w:p>
      <w:pPr>
        <w:ind w:left="2880" w:firstLine="720"/>
        <w:rPr>
          <w:rFonts w:ascii="Times New Roman" w:hAnsi="Times New Roman" w:cs="Times New Roman"/>
          <w:color w:val="1F4E79" w:themeColor="accent1" w:themeShade="80"/>
          <w:sz w:val="28"/>
          <w:szCs w:val="28"/>
          <w:lang w:val="vi-VN"/>
        </w:rPr>
      </w:pPr>
      <w:r>
        <w:rPr>
          <w:rFonts w:ascii="Times New Roman" w:hAnsi="Times New Roman" w:eastAsia="SimSun" w:cs="Times New Roman"/>
          <w:color w:val="000000"/>
          <w:sz w:val="28"/>
          <w:szCs w:val="28"/>
          <w:shd w:val="clear" w:color="auto" w:fill="FFFFFF"/>
        </w:rPr>
        <w:t>Student1276235</w:t>
      </w:r>
      <w:r>
        <w:rPr>
          <w:rFonts w:ascii="Times New Roman" w:hAnsi="Times New Roman" w:eastAsia="SimSun" w:cs="Times New Roman"/>
          <w:color w:val="000000"/>
          <w:sz w:val="28"/>
          <w:szCs w:val="28"/>
          <w:shd w:val="clear" w:color="auto" w:fill="FFFFFF"/>
          <w:lang w:val="vi-VN"/>
        </w:rPr>
        <w:t xml:space="preserve"> </w:t>
      </w:r>
      <w:r>
        <w:rPr>
          <w:rFonts w:ascii="Times New Roman" w:hAnsi="Times New Roman" w:cs="Times New Roman"/>
          <w:color w:val="1F4E79" w:themeColor="accent1" w:themeShade="80"/>
          <w:sz w:val="28"/>
          <w:szCs w:val="28"/>
        </w:rPr>
        <w:t xml:space="preserve">- </w:t>
      </w:r>
      <w:r>
        <w:rPr>
          <w:rFonts w:ascii="Times New Roman" w:hAnsi="Times New Roman" w:eastAsia="SimSun" w:cs="Times New Roman"/>
          <w:color w:val="000000"/>
          <w:sz w:val="28"/>
          <w:szCs w:val="28"/>
          <w:shd w:val="clear" w:color="auto" w:fill="FFFFFF"/>
        </w:rPr>
        <w:t>KHOA TRANG ANH</w:t>
      </w:r>
    </w:p>
    <w:p>
      <w:pPr>
        <w:ind w:left="2880" w:firstLine="720"/>
        <w:rPr>
          <w:rFonts w:ascii="Times New Roman" w:hAnsi="Times New Roman" w:cs="Times New Roman"/>
          <w:color w:val="1F4E79" w:themeColor="accent1" w:themeShade="80"/>
          <w:sz w:val="28"/>
          <w:szCs w:val="28"/>
          <w:lang w:val="vi-VN"/>
        </w:rPr>
      </w:pPr>
      <w:r>
        <w:rPr>
          <w:rFonts w:ascii="Times New Roman" w:hAnsi="Times New Roman" w:eastAsia="SimSun" w:cs="Times New Roman"/>
          <w:color w:val="000000"/>
          <w:sz w:val="28"/>
          <w:szCs w:val="28"/>
          <w:shd w:val="clear" w:color="auto" w:fill="FFFFFF"/>
        </w:rPr>
        <w:t>Student1276246</w:t>
      </w:r>
      <w:r>
        <w:rPr>
          <w:rFonts w:ascii="Times New Roman" w:hAnsi="Times New Roman" w:eastAsia="SimSun" w:cs="Times New Roman"/>
          <w:color w:val="000000"/>
          <w:sz w:val="28"/>
          <w:szCs w:val="28"/>
          <w:shd w:val="clear" w:color="auto" w:fill="FFFFFF"/>
          <w:lang w:val="vi-VN"/>
        </w:rPr>
        <w:t xml:space="preserve"> </w:t>
      </w:r>
      <w:r>
        <w:rPr>
          <w:rFonts w:ascii="Times New Roman" w:hAnsi="Times New Roman" w:cs="Times New Roman"/>
          <w:color w:val="1F4E79" w:themeColor="accent1" w:themeShade="80"/>
          <w:sz w:val="28"/>
          <w:szCs w:val="28"/>
        </w:rPr>
        <w:t>-</w:t>
      </w:r>
      <w:r>
        <w:rPr>
          <w:rFonts w:ascii="Times New Roman" w:hAnsi="Times New Roman" w:eastAsia="SimSun" w:cs="Times New Roman"/>
          <w:color w:val="000000"/>
          <w:sz w:val="28"/>
          <w:szCs w:val="28"/>
          <w:shd w:val="clear" w:color="auto" w:fill="FFFFFF"/>
        </w:rPr>
        <w:t>HAN LE NGOC</w:t>
      </w:r>
    </w:p>
    <w:p>
      <w:pPr>
        <w:ind w:left="2880" w:firstLine="720"/>
        <w:rPr>
          <w:rFonts w:ascii="Times New Roman" w:hAnsi="Times New Roman" w:eastAsia="SimSun" w:cs="Times New Roman"/>
          <w:color w:val="000000"/>
          <w:sz w:val="28"/>
          <w:szCs w:val="28"/>
          <w:shd w:val="clear" w:color="auto" w:fill="FFFFFF"/>
        </w:rPr>
      </w:pPr>
      <w:r>
        <w:rPr>
          <w:rFonts w:ascii="Times New Roman" w:hAnsi="Times New Roman" w:eastAsia="SimSun" w:cs="Times New Roman"/>
          <w:color w:val="000000"/>
          <w:sz w:val="28"/>
          <w:szCs w:val="28"/>
          <w:shd w:val="clear" w:color="auto" w:fill="FFFFFF"/>
        </w:rPr>
        <w:t>Student1276254</w:t>
      </w:r>
      <w:r>
        <w:rPr>
          <w:rFonts w:ascii="Times New Roman" w:hAnsi="Times New Roman" w:cs="Times New Roman"/>
          <w:color w:val="1F4E79" w:themeColor="accent1" w:themeShade="80"/>
          <w:sz w:val="28"/>
          <w:szCs w:val="28"/>
          <w:lang w:val="vi-VN"/>
        </w:rPr>
        <w:t xml:space="preserve"> </w:t>
      </w:r>
      <w:r>
        <w:rPr>
          <w:rFonts w:ascii="Times New Roman" w:hAnsi="Times New Roman" w:cs="Times New Roman"/>
          <w:color w:val="1F4E79" w:themeColor="accent1" w:themeShade="80"/>
          <w:sz w:val="28"/>
          <w:szCs w:val="28"/>
        </w:rPr>
        <w:t>-</w:t>
      </w:r>
      <w:r>
        <w:rPr>
          <w:rFonts w:ascii="Times New Roman" w:hAnsi="Times New Roman" w:eastAsia="SimSun" w:cs="Times New Roman"/>
          <w:color w:val="000000"/>
          <w:sz w:val="28"/>
          <w:szCs w:val="28"/>
          <w:shd w:val="clear" w:color="auto" w:fill="FFFFFF"/>
        </w:rPr>
        <w:t>HOANG LE HA VIET</w:t>
      </w:r>
    </w:p>
    <w:p>
      <w:pPr>
        <w:ind w:left="2880" w:firstLine="720"/>
        <w:rPr>
          <w:rFonts w:ascii="Times New Roman" w:hAnsi="Times New Roman" w:cs="Times New Roman"/>
          <w:color w:val="1F4E79" w:themeColor="accent1" w:themeShade="80"/>
          <w:sz w:val="28"/>
          <w:szCs w:val="28"/>
        </w:rPr>
      </w:pPr>
      <w:r>
        <w:rPr>
          <w:rFonts w:ascii="Times New Roman" w:hAnsi="Times New Roman" w:eastAsia="SimSun" w:cs="Times New Roman"/>
          <w:color w:val="000000"/>
          <w:sz w:val="28"/>
          <w:szCs w:val="28"/>
          <w:shd w:val="clear" w:color="auto" w:fill="FFFFFF"/>
        </w:rPr>
        <w:t>Student1267765</w:t>
      </w:r>
      <w:r>
        <w:rPr>
          <w:rFonts w:ascii="Times New Roman" w:hAnsi="Times New Roman" w:cs="Times New Roman"/>
          <w:color w:val="1F4E79" w:themeColor="accent1" w:themeShade="80"/>
          <w:sz w:val="28"/>
          <w:szCs w:val="28"/>
          <w:lang w:val="vi-VN"/>
        </w:rPr>
        <w:t xml:space="preserve"> </w:t>
      </w:r>
      <w:r>
        <w:rPr>
          <w:rFonts w:ascii="Times New Roman" w:hAnsi="Times New Roman" w:cs="Times New Roman"/>
          <w:color w:val="1F4E79" w:themeColor="accent1" w:themeShade="80"/>
          <w:sz w:val="28"/>
          <w:szCs w:val="28"/>
        </w:rPr>
        <w:t>-</w:t>
      </w:r>
      <w:r>
        <w:rPr>
          <w:rFonts w:ascii="Times New Roman" w:hAnsi="Times New Roman" w:cs="Times New Roman"/>
          <w:color w:val="1F4E79" w:themeColor="accent1" w:themeShade="80"/>
          <w:sz w:val="28"/>
          <w:szCs w:val="28"/>
          <w:lang w:val="vi-VN"/>
        </w:rPr>
        <w:t xml:space="preserve"> </w:t>
      </w:r>
      <w:r>
        <w:rPr>
          <w:rFonts w:ascii="Times New Roman" w:hAnsi="Times New Roman" w:eastAsia="SimSun" w:cs="Times New Roman"/>
          <w:color w:val="000000"/>
          <w:sz w:val="28"/>
          <w:szCs w:val="28"/>
          <w:shd w:val="clear" w:color="auto" w:fill="FFFFFF"/>
        </w:rPr>
        <w:t>KHA PHUNG LE</w:t>
      </w:r>
    </w:p>
    <w:p>
      <w:pPr>
        <w:ind w:left="2880" w:firstLine="720"/>
        <w:jc w:val="right"/>
        <w:rPr>
          <w:rFonts w:ascii="Times New Roman" w:hAnsi="Times New Roman" w:cs="Times New Roman"/>
          <w:color w:val="1F4E79" w:themeColor="accent1" w:themeShade="80"/>
          <w:sz w:val="26"/>
          <w:szCs w:val="26"/>
          <w:lang w:val="vi-VN"/>
        </w:rPr>
      </w:pPr>
      <w:r>
        <w:rPr>
          <w:rFonts w:ascii="Times New Roman" w:hAnsi="Times New Roman" w:cs="Times New Roman"/>
          <w:color w:val="1F4E79" w:themeColor="accent1" w:themeShade="80"/>
          <w:sz w:val="26"/>
          <w:szCs w:val="26"/>
        </w:rPr>
        <w:t>Can Tho city,</w:t>
      </w:r>
    </w:p>
    <w:p>
      <w:pPr>
        <w:ind w:left="3600" w:firstLine="720"/>
        <w:jc w:val="right"/>
        <w:rPr>
          <w:rFonts w:ascii="Times New Roman" w:hAnsi="Times New Roman" w:cs="Times New Roman"/>
          <w:color w:val="1F4E79" w:themeColor="accent1" w:themeShade="80"/>
          <w:sz w:val="28"/>
          <w:szCs w:val="28"/>
          <w:lang w:val="vi-VN"/>
        </w:rPr>
      </w:pPr>
      <w:r>
        <w:rPr>
          <w:rFonts w:ascii="Times New Roman" w:hAnsi="Times New Roman" w:cs="Times New Roman"/>
          <w:color w:val="1F4E79" w:themeColor="accent1" w:themeShade="80"/>
          <w:sz w:val="28"/>
          <w:szCs w:val="28"/>
          <w:lang w:val="vi-VN"/>
        </w:rPr>
        <w:t>01</w:t>
      </w:r>
      <w:r>
        <w:rPr>
          <w:rFonts w:ascii="Times New Roman" w:hAnsi="Times New Roman" w:cs="Times New Roman"/>
          <w:color w:val="1F4E79" w:themeColor="accent1" w:themeShade="80"/>
          <w:sz w:val="28"/>
          <w:szCs w:val="28"/>
        </w:rPr>
        <w:t>-</w:t>
      </w:r>
      <w:r>
        <w:rPr>
          <w:rFonts w:ascii="Times New Roman" w:hAnsi="Times New Roman" w:cs="Times New Roman"/>
          <w:color w:val="1F4E79" w:themeColor="accent1" w:themeShade="80"/>
          <w:sz w:val="28"/>
          <w:szCs w:val="28"/>
          <w:lang w:val="vi-VN"/>
        </w:rPr>
        <w:t>06</w:t>
      </w:r>
      <w:r>
        <w:rPr>
          <w:rFonts w:ascii="Times New Roman" w:hAnsi="Times New Roman" w:cs="Times New Roman"/>
          <w:color w:val="1F4E79" w:themeColor="accent1" w:themeShade="80"/>
          <w:sz w:val="28"/>
          <w:szCs w:val="28"/>
        </w:rPr>
        <w:t>-202</w:t>
      </w:r>
      <w:r>
        <w:rPr>
          <w:rFonts w:ascii="Times New Roman" w:hAnsi="Times New Roman" w:cs="Times New Roman"/>
          <w:color w:val="1F4E79" w:themeColor="accent1" w:themeShade="80"/>
          <w:sz w:val="28"/>
          <w:szCs w:val="28"/>
          <w:lang w:val="vi-VN"/>
        </w:rPr>
        <w:t>1</w:t>
      </w:r>
    </w:p>
    <w:p>
      <w:pPr>
        <w:rPr>
          <w:rFonts w:ascii="Times New Roman" w:hAnsi="Times New Roman" w:cs="Times New Roman"/>
          <w:color w:val="1F4E79" w:themeColor="accent1" w:themeShade="80"/>
          <w:sz w:val="28"/>
          <w:szCs w:val="28"/>
        </w:rPr>
      </w:pPr>
      <w:r>
        <w:rPr>
          <w:rFonts w:ascii="Times New Roman" w:hAnsi="Times New Roman" w:cs="Times New Roman"/>
          <w:color w:val="1F4E79" w:themeColor="accent1" w:themeShade="80"/>
          <w:sz w:val="28"/>
          <w:szCs w:val="28"/>
        </w:rPr>
        <w:br w:type="page"/>
      </w:r>
    </w:p>
    <w:p>
      <w:pPr>
        <w:spacing w:line="0" w:lineRule="atLeast"/>
        <w:ind w:left="540"/>
        <w:rPr>
          <w:rFonts w:ascii="Times New Roman" w:hAnsi="Times New Roman" w:eastAsia="Times New Roman" w:cs="Times New Roman"/>
          <w:b/>
          <w:color w:val="203864"/>
          <w:sz w:val="36"/>
        </w:rPr>
      </w:pPr>
    </w:p>
    <w:p>
      <w:pPr>
        <w:pStyle w:val="2"/>
      </w:pPr>
      <w:bookmarkStart w:id="1" w:name="_Toc61752611"/>
      <w:r>
        <w:t>Project Team Introduction</w:t>
      </w:r>
      <w:bookmarkEnd w:id="1"/>
    </w:p>
    <w:p>
      <w:pPr>
        <w:spacing w:line="0" w:lineRule="atLeast"/>
        <w:ind w:left="540"/>
        <w:rPr>
          <w:rFonts w:ascii="Times New Roman" w:hAnsi="Times New Roman" w:eastAsia="Times New Roman" w:cs="Times New Roman"/>
          <w:b/>
          <w:sz w:val="26"/>
        </w:rPr>
      </w:pPr>
    </w:p>
    <w:p>
      <w:pPr>
        <w:spacing w:line="0" w:lineRule="atLeast"/>
        <w:ind w:left="540"/>
        <w:rPr>
          <w:rFonts w:ascii="Times New Roman" w:hAnsi="Times New Roman" w:eastAsia="Times New Roman" w:cs="Times New Roman"/>
          <w:b/>
          <w:sz w:val="26"/>
        </w:rPr>
      </w:pPr>
      <w:r>
        <w:rPr>
          <w:rFonts w:ascii="Times New Roman" w:hAnsi="Times New Roman" w:eastAsia="Times New Roman" w:cs="Times New Roman"/>
          <w:b/>
          <w:sz w:val="26"/>
        </w:rPr>
        <w:t>Project Manager:</w:t>
      </w:r>
    </w:p>
    <w:p>
      <w:pPr>
        <w:numPr>
          <w:ilvl w:val="0"/>
          <w:numId w:val="1"/>
        </w:numPr>
        <w:tabs>
          <w:tab w:val="left" w:pos="1260"/>
        </w:tabs>
        <w:spacing w:after="0" w:line="0" w:lineRule="atLeast"/>
        <w:ind w:left="1260" w:right="0" w:hanging="355"/>
        <w:jc w:val="left"/>
        <w:rPr>
          <w:rFonts w:ascii="Times New Roman" w:hAnsi="Times New Roman" w:eastAsia="Arial" w:cs="Times New Roman"/>
          <w:sz w:val="26"/>
        </w:rPr>
      </w:pPr>
      <w:r>
        <w:rPr>
          <w:rFonts w:ascii="Times New Roman" w:hAnsi="Times New Roman" w:eastAsia="Times New Roman" w:cs="Times New Roman"/>
          <w:sz w:val="26"/>
        </w:rPr>
        <w:t>Teacher: Linh Ong Thi My</w:t>
      </w:r>
    </w:p>
    <w:p>
      <w:pPr>
        <w:numPr>
          <w:ilvl w:val="0"/>
          <w:numId w:val="1"/>
        </w:numPr>
        <w:tabs>
          <w:tab w:val="left" w:pos="1260"/>
        </w:tabs>
        <w:spacing w:after="0" w:line="0" w:lineRule="atLeast"/>
        <w:ind w:left="1260" w:right="0" w:hanging="355"/>
        <w:jc w:val="left"/>
        <w:rPr>
          <w:rFonts w:ascii="Times New Roman" w:hAnsi="Times New Roman" w:eastAsia="Times New Roman" w:cs="Times New Roman"/>
          <w:i/>
          <w:iCs/>
          <w:color w:val="4472C4" w:themeColor="accent5"/>
          <w:sz w:val="28"/>
          <w:szCs w:val="28"/>
          <w:u w:val="single"/>
          <w14:textFill>
            <w14:solidFill>
              <w14:schemeClr w14:val="accent5"/>
            </w14:solidFill>
          </w14:textFill>
        </w:rPr>
      </w:pPr>
      <w:r>
        <w:rPr>
          <w:rFonts w:ascii="Times New Roman" w:hAnsi="Times New Roman" w:eastAsia="Times New Roman" w:cs="Times New Roman"/>
          <w:sz w:val="26"/>
        </w:rPr>
        <w:t>Profile -</w:t>
      </w:r>
      <w:r>
        <w:rPr>
          <w:rFonts w:ascii="Times New Roman" w:hAnsi="Times New Roman" w:eastAsia="Times New Roman" w:cs="Times New Roman"/>
          <w:i/>
          <w:iCs/>
          <w:color w:val="4472C4" w:themeColor="accent5"/>
          <w:sz w:val="28"/>
          <w:szCs w:val="28"/>
          <w:u w:val="single"/>
          <w14:textFill>
            <w14:solidFill>
              <w14:schemeClr w14:val="accent5"/>
            </w14:solidFill>
          </w14:textFill>
        </w:rPr>
        <w:t>https://aptech.cusc.vn/?tabid=111</w:t>
      </w:r>
    </w:p>
    <w:p>
      <w:pPr>
        <w:numPr>
          <w:ilvl w:val="0"/>
          <w:numId w:val="1"/>
        </w:numPr>
        <w:tabs>
          <w:tab w:val="left" w:pos="1260"/>
        </w:tabs>
        <w:spacing w:after="0" w:line="0" w:lineRule="atLeast"/>
        <w:ind w:left="1260" w:right="0" w:hanging="355"/>
        <w:jc w:val="left"/>
        <w:rPr>
          <w:rFonts w:ascii="Times New Roman" w:hAnsi="Times New Roman" w:eastAsia="Times New Roman" w:cs="Times New Roman"/>
          <w:sz w:val="26"/>
        </w:rPr>
      </w:pPr>
      <w:r>
        <w:rPr>
          <w:rFonts w:ascii="Times New Roman" w:hAnsi="Times New Roman" w:eastAsia="Times New Roman" w:cs="Times New Roman"/>
          <w:sz w:val="26"/>
        </w:rPr>
        <w:t>Email -</w:t>
      </w:r>
      <w:r>
        <w:rPr>
          <w:rFonts w:ascii="Times New Roman" w:hAnsi="Times New Roman" w:eastAsia="Times New Roman" w:cs="Times New Roman"/>
          <w:color w:val="4472C4" w:themeColor="accent5"/>
          <w:sz w:val="26"/>
          <w14:textFill>
            <w14:solidFill>
              <w14:schemeClr w14:val="accent5"/>
            </w14:solidFill>
          </w14:textFill>
        </w:rPr>
        <w:t xml:space="preserve"> </w:t>
      </w:r>
      <w:r>
        <w:rPr>
          <w:rFonts w:ascii="Times New Roman" w:hAnsi="Times New Roman" w:eastAsia="Helvetica" w:cs="Times New Roman"/>
          <w:bCs/>
          <w:i/>
          <w:iCs/>
          <w:color w:val="4472C4" w:themeColor="accent5"/>
          <w:sz w:val="28"/>
          <w:szCs w:val="28"/>
          <w:u w:val="single"/>
          <w14:textFill>
            <w14:solidFill>
              <w14:schemeClr w14:val="accent5"/>
            </w14:solidFill>
          </w14:textFill>
        </w:rPr>
        <w:t>otmlinh@ctu.edu.vn</w:t>
      </w:r>
    </w:p>
    <w:p>
      <w:pPr>
        <w:spacing w:line="266" w:lineRule="exact"/>
        <w:rPr>
          <w:rFonts w:ascii="Times New Roman" w:hAnsi="Times New Roman" w:eastAsia="Arial" w:cs="Times New Roman"/>
          <w:sz w:val="26"/>
        </w:rPr>
      </w:pPr>
    </w:p>
    <w:p>
      <w:pPr>
        <w:spacing w:line="266" w:lineRule="exact"/>
        <w:rPr>
          <w:rFonts w:ascii="Times New Roman" w:hAnsi="Times New Roman" w:eastAsia="Arial" w:cs="Times New Roman"/>
          <w:sz w:val="26"/>
        </w:rPr>
      </w:pPr>
    </w:p>
    <w:p>
      <w:pPr>
        <w:spacing w:line="0" w:lineRule="atLeast"/>
        <w:ind w:left="540"/>
        <w:rPr>
          <w:rFonts w:ascii="Times New Roman" w:hAnsi="Times New Roman" w:eastAsia="Times New Roman" w:cs="Times New Roman"/>
          <w:b/>
          <w:bCs/>
          <w:sz w:val="26"/>
        </w:rPr>
      </w:pPr>
      <w:r>
        <w:rPr>
          <w:rFonts w:ascii="Times New Roman" w:hAnsi="Times New Roman" w:eastAsia="Times New Roman" w:cs="Times New Roman"/>
          <w:b/>
          <w:bCs/>
          <w:sz w:val="26"/>
        </w:rPr>
        <w:t>Project Leader / Tester:</w:t>
      </w:r>
    </w:p>
    <w:p>
      <w:pPr>
        <w:numPr>
          <w:ilvl w:val="0"/>
          <w:numId w:val="2"/>
        </w:numPr>
        <w:tabs>
          <w:tab w:val="left" w:pos="1260"/>
        </w:tabs>
        <w:spacing w:after="0" w:line="0" w:lineRule="atLeast"/>
        <w:ind w:left="1260" w:right="0" w:hanging="355"/>
        <w:jc w:val="left"/>
        <w:rPr>
          <w:rFonts w:ascii="Times New Roman" w:hAnsi="Times New Roman" w:eastAsia="Arial" w:cs="Times New Roman"/>
          <w:sz w:val="28"/>
          <w:szCs w:val="28"/>
        </w:rPr>
      </w:pPr>
      <w:r>
        <w:rPr>
          <w:rFonts w:ascii="Times New Roman" w:hAnsi="Times New Roman" w:eastAsia="Times New Roman" w:cs="Times New Roman"/>
          <w:sz w:val="26"/>
        </w:rPr>
        <w:t xml:space="preserve">Name: </w:t>
      </w:r>
      <w:r>
        <w:rPr>
          <w:rFonts w:ascii="Times New Roman" w:hAnsi="Times New Roman" w:eastAsia="SimSun" w:cs="Times New Roman"/>
          <w:color w:val="000000"/>
          <w:sz w:val="24"/>
          <w:szCs w:val="24"/>
          <w:shd w:val="clear" w:color="auto" w:fill="FFFFFF"/>
        </w:rPr>
        <w:t>KHOA TRANG ANH</w:t>
      </w:r>
    </w:p>
    <w:p>
      <w:pPr>
        <w:numPr>
          <w:ilvl w:val="0"/>
          <w:numId w:val="2"/>
        </w:numPr>
        <w:tabs>
          <w:tab w:val="left" w:pos="1260"/>
        </w:tabs>
        <w:spacing w:after="0" w:line="0" w:lineRule="atLeast"/>
        <w:ind w:left="1260" w:right="0" w:hanging="355"/>
        <w:jc w:val="left"/>
        <w:rPr>
          <w:rFonts w:ascii="Times New Roman" w:hAnsi="Times New Roman" w:eastAsia="Arial" w:cs="Times New Roman"/>
          <w:sz w:val="28"/>
          <w:szCs w:val="28"/>
        </w:rPr>
      </w:pPr>
      <w:r>
        <w:rPr>
          <w:rFonts w:ascii="Times New Roman" w:hAnsi="Times New Roman" w:eastAsia="Times New Roman" w:cs="Times New Roman"/>
          <w:sz w:val="26"/>
        </w:rPr>
        <w:t xml:space="preserve">ID – </w:t>
      </w:r>
      <w:r>
        <w:rPr>
          <w:rFonts w:ascii="Times New Roman" w:hAnsi="Times New Roman" w:eastAsia="SimSun" w:cs="Times New Roman"/>
          <w:color w:val="000000"/>
          <w:sz w:val="24"/>
          <w:szCs w:val="24"/>
          <w:shd w:val="clear" w:color="auto" w:fill="FFFFFF"/>
        </w:rPr>
        <w:t>Student1276235</w:t>
      </w:r>
    </w:p>
    <w:p>
      <w:pPr>
        <w:numPr>
          <w:ilvl w:val="0"/>
          <w:numId w:val="2"/>
        </w:numPr>
        <w:tabs>
          <w:tab w:val="left" w:pos="1260"/>
        </w:tabs>
        <w:spacing w:after="0" w:line="0" w:lineRule="atLeast"/>
        <w:ind w:left="1260" w:right="0" w:hanging="355"/>
        <w:jc w:val="left"/>
        <w:rPr>
          <w:rFonts w:ascii="Times New Roman" w:hAnsi="Times New Roman" w:eastAsia="Times New Roman" w:cs="Times New Roman"/>
          <w:color w:val="4472C4" w:themeColor="accent5"/>
          <w:sz w:val="24"/>
          <w:szCs w:val="24"/>
          <w:u w:val="single"/>
          <w14:textFill>
            <w14:solidFill>
              <w14:schemeClr w14:val="accent5"/>
            </w14:solidFill>
          </w14:textFill>
        </w:rPr>
      </w:pPr>
      <w:r>
        <w:rPr>
          <w:rFonts w:ascii="Times New Roman" w:hAnsi="Times New Roman" w:eastAsia="Times New Roman" w:cs="Times New Roman"/>
          <w:sz w:val="26"/>
        </w:rPr>
        <w:t xml:space="preserve">Email – </w:t>
      </w:r>
      <w:r>
        <w:rPr>
          <w:rFonts w:ascii="Times New Roman" w:hAnsi="Times New Roman" w:eastAsia="Helvetica" w:cs="Times New Roman"/>
          <w:color w:val="4472C4" w:themeColor="accent5"/>
          <w:sz w:val="24"/>
          <w:szCs w:val="24"/>
          <w:u w:val="single"/>
          <w:shd w:val="clear" w:color="auto" w:fill="FFFFFF"/>
          <w14:textFill>
            <w14:solidFill>
              <w14:schemeClr w14:val="accent5"/>
            </w14:solidFill>
          </w14:textFill>
        </w:rPr>
        <w:t>takhoaa20073@cusc.ctu.edu.vn</w:t>
      </w:r>
    </w:p>
    <w:p>
      <w:pPr>
        <w:spacing w:line="266" w:lineRule="exact"/>
        <w:rPr>
          <w:rFonts w:ascii="Times New Roman" w:hAnsi="Times New Roman" w:eastAsia="Arial" w:cs="Times New Roman"/>
          <w:sz w:val="26"/>
        </w:rPr>
      </w:pPr>
    </w:p>
    <w:p>
      <w:pPr>
        <w:spacing w:line="266" w:lineRule="exact"/>
        <w:rPr>
          <w:rFonts w:ascii="Times New Roman" w:hAnsi="Times New Roman" w:eastAsia="Arial" w:cs="Times New Roman"/>
          <w:sz w:val="26"/>
        </w:rPr>
      </w:pPr>
    </w:p>
    <w:p>
      <w:pPr>
        <w:spacing w:line="0" w:lineRule="atLeast"/>
        <w:ind w:left="540"/>
        <w:rPr>
          <w:rFonts w:ascii="Times New Roman" w:hAnsi="Times New Roman" w:eastAsia="Times New Roman" w:cs="Times New Roman"/>
          <w:b/>
          <w:bCs/>
          <w:sz w:val="26"/>
        </w:rPr>
      </w:pPr>
      <w:r>
        <w:rPr>
          <w:rFonts w:ascii="Times New Roman" w:hAnsi="Times New Roman" w:eastAsia="Times New Roman" w:cs="Times New Roman"/>
          <w:b/>
          <w:bCs/>
          <w:sz w:val="26"/>
        </w:rPr>
        <w:t>Analyst / Designer / Developer / Tester:</w:t>
      </w:r>
    </w:p>
    <w:p>
      <w:pPr>
        <w:numPr>
          <w:ilvl w:val="0"/>
          <w:numId w:val="3"/>
        </w:numPr>
        <w:tabs>
          <w:tab w:val="left" w:pos="1260"/>
        </w:tabs>
        <w:spacing w:after="0" w:line="0" w:lineRule="atLeast"/>
        <w:ind w:left="1260" w:right="0" w:hanging="355"/>
        <w:jc w:val="left"/>
        <w:rPr>
          <w:rFonts w:ascii="Times New Roman" w:hAnsi="Times New Roman" w:eastAsia="Arial" w:cs="Times New Roman"/>
          <w:sz w:val="26"/>
        </w:rPr>
      </w:pPr>
      <w:r>
        <w:rPr>
          <w:rFonts w:ascii="Times New Roman" w:hAnsi="Times New Roman" w:eastAsia="Times New Roman" w:cs="Times New Roman"/>
          <w:sz w:val="26"/>
        </w:rPr>
        <w:t xml:space="preserve">Name: </w:t>
      </w:r>
      <w:r>
        <w:rPr>
          <w:rFonts w:ascii="Times New Roman" w:hAnsi="Times New Roman" w:eastAsia="SimSun" w:cs="Times New Roman"/>
          <w:color w:val="000000"/>
          <w:sz w:val="24"/>
          <w:szCs w:val="24"/>
          <w:shd w:val="clear" w:color="auto" w:fill="FFFFFF"/>
        </w:rPr>
        <w:t>HAN LE NGOC</w:t>
      </w:r>
    </w:p>
    <w:p>
      <w:pPr>
        <w:numPr>
          <w:ilvl w:val="0"/>
          <w:numId w:val="3"/>
        </w:numPr>
        <w:tabs>
          <w:tab w:val="left" w:pos="1260"/>
        </w:tabs>
        <w:spacing w:after="0" w:line="0" w:lineRule="atLeast"/>
        <w:ind w:left="1260" w:right="0" w:hanging="355"/>
        <w:jc w:val="left"/>
        <w:rPr>
          <w:rFonts w:ascii="Times New Roman" w:hAnsi="Times New Roman" w:eastAsia="Arial" w:cs="Times New Roman"/>
          <w:sz w:val="26"/>
        </w:rPr>
      </w:pPr>
      <w:r>
        <w:rPr>
          <w:rFonts w:ascii="Times New Roman" w:hAnsi="Times New Roman" w:eastAsia="Times New Roman" w:cs="Times New Roman"/>
          <w:sz w:val="26"/>
        </w:rPr>
        <w:t>ID -</w:t>
      </w:r>
      <w:r>
        <w:rPr>
          <w:rFonts w:ascii="Times New Roman" w:hAnsi="Times New Roman" w:eastAsia="SimSun" w:cs="Times New Roman"/>
          <w:color w:val="000000"/>
          <w:sz w:val="24"/>
          <w:szCs w:val="24"/>
          <w:shd w:val="clear" w:color="auto" w:fill="FFFFFF"/>
        </w:rPr>
        <w:t>Student1276246</w:t>
      </w:r>
    </w:p>
    <w:p>
      <w:pPr>
        <w:numPr>
          <w:ilvl w:val="0"/>
          <w:numId w:val="3"/>
        </w:numPr>
        <w:tabs>
          <w:tab w:val="left" w:pos="1260"/>
        </w:tabs>
        <w:spacing w:after="0" w:line="0" w:lineRule="atLeast"/>
        <w:ind w:left="1260" w:right="0" w:hanging="355"/>
        <w:jc w:val="left"/>
        <w:rPr>
          <w:rFonts w:ascii="Times New Roman" w:hAnsi="Times New Roman" w:eastAsia="Times New Roman" w:cs="Times New Roman"/>
          <w:sz w:val="24"/>
          <w:szCs w:val="24"/>
        </w:rPr>
      </w:pPr>
      <w:r>
        <w:rPr>
          <w:rFonts w:ascii="Times New Roman" w:hAnsi="Times New Roman" w:eastAsia="Times New Roman" w:cs="Times New Roman"/>
          <w:sz w:val="26"/>
        </w:rPr>
        <w:t>Email –</w:t>
      </w:r>
      <w:r>
        <w:rPr>
          <w:rFonts w:ascii="Times New Roman" w:hAnsi="Times New Roman" w:eastAsia="Times New Roman" w:cs="Times New Roman"/>
          <w:sz w:val="26"/>
          <w:lang w:val="vi-VN"/>
        </w:rPr>
        <w:t xml:space="preserve"> </w:t>
      </w:r>
      <w:r>
        <w:rPr>
          <w:rFonts w:ascii="Times New Roman" w:hAnsi="Times New Roman" w:eastAsia="Helvetica" w:cs="Times New Roman"/>
          <w:color w:val="4472C4" w:themeColor="accent5"/>
          <w:sz w:val="24"/>
          <w:szCs w:val="24"/>
          <w:u w:val="single"/>
          <w:shd w:val="clear" w:color="auto" w:fill="FFFFFF"/>
          <w14:textFill>
            <w14:solidFill>
              <w14:schemeClr w14:val="accent5"/>
            </w14:solidFill>
          </w14:textFill>
        </w:rPr>
        <w:t>lnhana20074@cusc.ctu.edu.vn</w:t>
      </w:r>
    </w:p>
    <w:p>
      <w:pPr>
        <w:spacing w:line="200" w:lineRule="exact"/>
        <w:rPr>
          <w:rFonts w:ascii="Times New Roman" w:hAnsi="Times New Roman" w:eastAsia="Arial" w:cs="Times New Roman"/>
          <w:sz w:val="24"/>
          <w:szCs w:val="24"/>
        </w:rPr>
      </w:pPr>
    </w:p>
    <w:p>
      <w:pPr>
        <w:spacing w:line="266" w:lineRule="exact"/>
        <w:rPr>
          <w:rFonts w:ascii="Times New Roman" w:hAnsi="Times New Roman" w:eastAsia="Arial" w:cs="Times New Roman"/>
          <w:sz w:val="26"/>
        </w:rPr>
      </w:pPr>
    </w:p>
    <w:p>
      <w:pPr>
        <w:spacing w:line="0" w:lineRule="atLeast"/>
        <w:ind w:left="540"/>
        <w:rPr>
          <w:rFonts w:ascii="Times New Roman" w:hAnsi="Times New Roman" w:eastAsia="Times New Roman" w:cs="Times New Roman"/>
          <w:b/>
          <w:bCs/>
          <w:sz w:val="26"/>
        </w:rPr>
      </w:pPr>
      <w:r>
        <w:rPr>
          <w:rFonts w:ascii="Times New Roman" w:hAnsi="Times New Roman" w:eastAsia="Times New Roman" w:cs="Times New Roman"/>
          <w:b/>
          <w:bCs/>
          <w:sz w:val="26"/>
        </w:rPr>
        <w:t>Implementation Engineer / Developer / Tester:</w:t>
      </w:r>
    </w:p>
    <w:p>
      <w:pPr>
        <w:numPr>
          <w:ilvl w:val="0"/>
          <w:numId w:val="4"/>
        </w:numPr>
        <w:tabs>
          <w:tab w:val="left" w:pos="1260"/>
        </w:tabs>
        <w:spacing w:after="0" w:line="0" w:lineRule="atLeast"/>
        <w:ind w:left="1260" w:right="0" w:hanging="355"/>
        <w:jc w:val="left"/>
        <w:rPr>
          <w:rFonts w:ascii="Times New Roman" w:hAnsi="Times New Roman" w:eastAsia="Arial" w:cs="Times New Roman"/>
          <w:sz w:val="26"/>
        </w:rPr>
      </w:pPr>
      <w:r>
        <w:rPr>
          <w:rFonts w:ascii="Times New Roman" w:hAnsi="Times New Roman" w:eastAsia="Times New Roman" w:cs="Times New Roman"/>
          <w:sz w:val="26"/>
        </w:rPr>
        <w:t>Name:</w:t>
      </w:r>
      <w:r>
        <w:rPr>
          <w:rFonts w:ascii="Times New Roman" w:hAnsi="Times New Roman" w:eastAsia="Times New Roman" w:cs="Times New Roman"/>
          <w:color w:val="0000FF"/>
          <w:sz w:val="24"/>
          <w:szCs w:val="24"/>
        </w:rPr>
        <w:t xml:space="preserve"> </w:t>
      </w:r>
      <w:r>
        <w:rPr>
          <w:rFonts w:ascii="Times New Roman" w:hAnsi="Times New Roman" w:eastAsia="SimSun" w:cs="Times New Roman"/>
          <w:color w:val="000000" w:themeColor="text1"/>
          <w:sz w:val="24"/>
          <w:szCs w:val="24"/>
          <w:shd w:val="clear" w:color="auto" w:fill="FFFFFF"/>
          <w14:textFill>
            <w14:solidFill>
              <w14:schemeClr w14:val="tx1"/>
            </w14:solidFill>
          </w14:textFill>
        </w:rPr>
        <w:t>HOANG LE HA VIET</w:t>
      </w:r>
    </w:p>
    <w:p>
      <w:pPr>
        <w:numPr>
          <w:ilvl w:val="0"/>
          <w:numId w:val="4"/>
        </w:numPr>
        <w:tabs>
          <w:tab w:val="left" w:pos="1260"/>
        </w:tabs>
        <w:spacing w:after="0" w:line="0" w:lineRule="atLeast"/>
        <w:ind w:left="1260" w:right="0" w:hanging="355"/>
        <w:jc w:val="left"/>
        <w:rPr>
          <w:rFonts w:ascii="Times New Roman" w:hAnsi="Times New Roman" w:eastAsia="Arial" w:cs="Times New Roman"/>
          <w:sz w:val="26"/>
        </w:rPr>
      </w:pPr>
      <w:r>
        <w:rPr>
          <w:rFonts w:ascii="Times New Roman" w:hAnsi="Times New Roman" w:eastAsia="Times New Roman" w:cs="Times New Roman"/>
          <w:sz w:val="26"/>
        </w:rPr>
        <w:t xml:space="preserve">ID - </w:t>
      </w:r>
      <w:r>
        <w:rPr>
          <w:rFonts w:ascii="Times New Roman" w:hAnsi="Times New Roman" w:eastAsia="SimSun" w:cs="Times New Roman"/>
          <w:color w:val="000000"/>
          <w:sz w:val="24"/>
          <w:szCs w:val="24"/>
          <w:shd w:val="clear" w:color="auto" w:fill="FFFFFF"/>
        </w:rPr>
        <w:t>Student1276254</w:t>
      </w:r>
    </w:p>
    <w:p>
      <w:pPr>
        <w:numPr>
          <w:ilvl w:val="0"/>
          <w:numId w:val="4"/>
        </w:numPr>
        <w:tabs>
          <w:tab w:val="left" w:pos="1260"/>
        </w:tabs>
        <w:spacing w:after="0" w:line="0" w:lineRule="atLeast"/>
        <w:ind w:left="1260" w:right="0" w:hanging="355"/>
        <w:jc w:val="left"/>
        <w:rPr>
          <w:rFonts w:ascii="Times New Roman" w:hAnsi="Times New Roman" w:eastAsia="Times New Roman" w:cs="Times New Roman"/>
          <w:color w:val="4472C4" w:themeColor="accent5"/>
          <w:sz w:val="26"/>
          <w:u w:val="single"/>
          <w14:textFill>
            <w14:solidFill>
              <w14:schemeClr w14:val="accent5"/>
            </w14:solidFill>
          </w14:textFill>
        </w:rPr>
      </w:pPr>
      <w:r>
        <w:rPr>
          <w:rFonts w:ascii="Times New Roman" w:hAnsi="Times New Roman" w:eastAsia="Times New Roman" w:cs="Times New Roman"/>
          <w:sz w:val="26"/>
        </w:rPr>
        <w:t xml:space="preserve">Email – </w:t>
      </w:r>
      <w:r>
        <w:rPr>
          <w:rFonts w:ascii="Times New Roman" w:hAnsi="Times New Roman" w:eastAsia="Times New Roman" w:cs="Times New Roman"/>
          <w:color w:val="4472C4" w:themeColor="accent5"/>
          <w:sz w:val="26"/>
          <w:u w:val="single"/>
          <w14:textFill>
            <w14:solidFill>
              <w14:schemeClr w14:val="accent5"/>
            </w14:solidFill>
          </w14:textFill>
        </w:rPr>
        <w:t>lhvhoanga20075@cusc.ctu.edu.vn</w:t>
      </w:r>
    </w:p>
    <w:p>
      <w:pPr>
        <w:spacing w:line="200" w:lineRule="exact"/>
        <w:rPr>
          <w:rFonts w:ascii="Times New Roman" w:hAnsi="Times New Roman" w:eastAsia="Times New Roman" w:cs="Times New Roman"/>
          <w:sz w:val="26"/>
        </w:rPr>
      </w:pPr>
    </w:p>
    <w:p>
      <w:pPr>
        <w:spacing w:line="286" w:lineRule="exact"/>
        <w:rPr>
          <w:rFonts w:ascii="Times New Roman" w:hAnsi="Times New Roman" w:eastAsia="Times New Roman" w:cs="Times New Roman"/>
          <w:sz w:val="26"/>
        </w:rPr>
      </w:pPr>
    </w:p>
    <w:p>
      <w:pPr>
        <w:numPr>
          <w:ilvl w:val="0"/>
          <w:numId w:val="4"/>
        </w:numPr>
        <w:tabs>
          <w:tab w:val="left" w:pos="1260"/>
        </w:tabs>
        <w:spacing w:after="0" w:line="0" w:lineRule="atLeast"/>
        <w:ind w:left="1260" w:right="0" w:hanging="355"/>
        <w:jc w:val="left"/>
        <w:rPr>
          <w:rFonts w:ascii="Times New Roman" w:hAnsi="Times New Roman" w:eastAsia="Arial" w:cs="Times New Roman"/>
          <w:sz w:val="26"/>
        </w:rPr>
      </w:pPr>
      <w:r>
        <w:rPr>
          <w:rFonts w:ascii="Times New Roman" w:hAnsi="Times New Roman" w:eastAsia="Times New Roman" w:cs="Times New Roman"/>
          <w:sz w:val="26"/>
        </w:rPr>
        <w:t>Name:</w:t>
      </w:r>
      <w:r>
        <w:rPr>
          <w:rFonts w:ascii="Times New Roman" w:hAnsi="Times New Roman" w:eastAsia="Times New Roman" w:cs="Times New Roman"/>
          <w:sz w:val="26"/>
          <w:lang w:val="vi-VN"/>
        </w:rPr>
        <w:t xml:space="preserve"> </w:t>
      </w:r>
      <w:r>
        <w:rPr>
          <w:rFonts w:ascii="Times New Roman" w:hAnsi="Times New Roman" w:eastAsia="SimSun" w:cs="Times New Roman"/>
          <w:color w:val="000000"/>
          <w:sz w:val="24"/>
          <w:szCs w:val="24"/>
          <w:shd w:val="clear" w:color="auto" w:fill="FFFFFF"/>
        </w:rPr>
        <w:t>KHA PHUNG LE</w:t>
      </w:r>
    </w:p>
    <w:p>
      <w:pPr>
        <w:numPr>
          <w:ilvl w:val="0"/>
          <w:numId w:val="4"/>
        </w:numPr>
        <w:tabs>
          <w:tab w:val="left" w:pos="1260"/>
        </w:tabs>
        <w:spacing w:after="0" w:line="0" w:lineRule="atLeast"/>
        <w:ind w:left="1260" w:right="0" w:hanging="355"/>
        <w:jc w:val="left"/>
        <w:rPr>
          <w:rFonts w:ascii="Times New Roman" w:hAnsi="Times New Roman" w:eastAsia="Arial" w:cs="Times New Roman"/>
          <w:sz w:val="26"/>
        </w:rPr>
      </w:pPr>
      <w:r>
        <w:rPr>
          <w:rFonts w:ascii="Times New Roman" w:hAnsi="Times New Roman" w:eastAsia="Times New Roman" w:cs="Times New Roman"/>
          <w:sz w:val="26"/>
        </w:rPr>
        <w:t xml:space="preserve">ID - </w:t>
      </w:r>
      <w:r>
        <w:rPr>
          <w:rFonts w:ascii="Times New Roman" w:hAnsi="Times New Roman" w:eastAsia="SimSun" w:cs="Times New Roman"/>
          <w:color w:val="000000"/>
          <w:sz w:val="24"/>
          <w:szCs w:val="24"/>
          <w:shd w:val="clear" w:color="auto" w:fill="FFFFFF"/>
        </w:rPr>
        <w:t>Student1267765</w:t>
      </w:r>
    </w:p>
    <w:p>
      <w:pPr>
        <w:numPr>
          <w:ilvl w:val="0"/>
          <w:numId w:val="4"/>
        </w:numPr>
        <w:tabs>
          <w:tab w:val="left" w:pos="1260"/>
        </w:tabs>
        <w:spacing w:after="0" w:line="0" w:lineRule="atLeast"/>
        <w:ind w:left="1260" w:right="0" w:hanging="355"/>
        <w:jc w:val="left"/>
        <w:rPr>
          <w:rFonts w:ascii="Times New Roman" w:hAnsi="Times New Roman" w:eastAsia="Times New Roman" w:cs="Times New Roman"/>
          <w:sz w:val="26"/>
          <w:lang w:val="vi-VN"/>
        </w:rPr>
      </w:pPr>
      <w:r>
        <w:rPr>
          <w:rFonts w:ascii="Times New Roman" w:hAnsi="Times New Roman" w:eastAsia="Times New Roman" w:cs="Times New Roman"/>
          <w:sz w:val="26"/>
        </w:rPr>
        <w:t xml:space="preserve">Email – </w:t>
      </w:r>
      <w:r>
        <w:rPr>
          <w:rFonts w:ascii="Times New Roman" w:hAnsi="Times New Roman" w:eastAsia="Times New Roman" w:cs="Times New Roman"/>
          <w:i/>
          <w:iCs/>
          <w:color w:val="4472C4" w:themeColor="accent5"/>
          <w:sz w:val="26"/>
          <w:u w:val="single"/>
          <w:lang w:val="vi-VN"/>
          <w14:textFill>
            <w14:solidFill>
              <w14:schemeClr w14:val="accent5"/>
            </w14:solidFill>
          </w14:textFill>
        </w:rPr>
        <w:t>Plkhaa20121@cusc.ctu.edu.vn</w:t>
      </w:r>
    </w:p>
    <w:p>
      <w:pPr>
        <w:spacing w:line="200" w:lineRule="exact"/>
        <w:rPr>
          <w:rFonts w:ascii="Times New Roman" w:hAnsi="Times New Roman" w:eastAsia="Arial" w:cs="Times New Roman"/>
          <w:sz w:val="26"/>
        </w:rPr>
      </w:pPr>
    </w:p>
    <w:p>
      <w:pPr>
        <w:rPr>
          <w:rFonts w:ascii="Times New Roman" w:hAnsi="Times New Roman" w:cs="Times New Roman"/>
          <w:color w:val="1F4E79" w:themeColor="accent1" w:themeShade="80"/>
          <w:sz w:val="26"/>
          <w:szCs w:val="26"/>
        </w:rPr>
        <w:sectPr>
          <w:headerReference r:id="rId3" w:type="default"/>
          <w:footerReference r:id="rId4" w:type="default"/>
          <w:pgSz w:w="12240" w:h="15840"/>
          <w:pgMar w:top="993" w:right="1469" w:bottom="1134" w:left="1701" w:header="709" w:footer="709"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cols w:space="708" w:num="1"/>
          <w:titlePg/>
          <w:docGrid w:linePitch="360" w:charSpace="0"/>
        </w:sectPr>
      </w:pPr>
    </w:p>
    <w:p>
      <w:pPr>
        <w:rPr>
          <w:rFonts w:ascii="Times New Roman" w:hAnsi="Times New Roman" w:cs="Times New Roman"/>
          <w:color w:val="1F4E79" w:themeColor="accent1" w:themeShade="80"/>
          <w:sz w:val="26"/>
          <w:szCs w:val="26"/>
        </w:rPr>
      </w:pPr>
    </w:p>
    <w:sdt>
      <w:sdtPr>
        <w:rPr>
          <w:rFonts w:asciiTheme="minorHAnsi" w:hAnsiTheme="minorHAnsi" w:eastAsiaTheme="minorHAnsi" w:cstheme="minorBidi"/>
          <w:b w:val="0"/>
          <w:bCs w:val="0"/>
          <w:color w:val="auto"/>
          <w:sz w:val="22"/>
          <w:szCs w:val="22"/>
          <w:lang w:eastAsia="en-US"/>
        </w:rPr>
        <w:id w:val="-6372212"/>
        <w:docPartObj>
          <w:docPartGallery w:val="Table of Contents"/>
          <w:docPartUnique/>
        </w:docPartObj>
      </w:sdtPr>
      <w:sdtEndPr>
        <w:rPr>
          <w:rFonts w:asciiTheme="minorHAnsi" w:hAnsiTheme="minorHAnsi" w:eastAsiaTheme="minorHAnsi" w:cstheme="minorBidi"/>
          <w:b w:val="0"/>
          <w:bCs w:val="0"/>
          <w:color w:val="auto"/>
          <w:sz w:val="22"/>
          <w:szCs w:val="22"/>
          <w:lang w:eastAsia="en-US"/>
        </w:rPr>
      </w:sdtEndPr>
      <w:sdtContent>
        <w:p>
          <w:pPr>
            <w:pStyle w:val="24"/>
            <w:jc w:val="center"/>
            <w:rPr>
              <w:rFonts w:ascii="Times New Roman" w:hAnsi="Times New Roman" w:cs="Times New Roman"/>
              <w:sz w:val="48"/>
              <w:szCs w:val="48"/>
            </w:rPr>
          </w:pPr>
          <w:r>
            <w:rPr>
              <w:rFonts w:ascii="Times New Roman" w:hAnsi="Times New Roman" w:cs="Times New Roman"/>
              <w:sz w:val="48"/>
              <w:szCs w:val="48"/>
            </w:rPr>
            <w:t>CONTENTS</w:t>
          </w:r>
        </w:p>
        <w:p>
          <w:pPr>
            <w:rPr>
              <w:lang w:eastAsia="ja-JP"/>
            </w:rPr>
          </w:pPr>
        </w:p>
        <w:p>
          <w:pPr>
            <w:pStyle w:val="9"/>
            <w:rPr>
              <w:rFonts w:asciiTheme="minorHAnsi" w:hAnsiTheme="minorHAnsi" w:eastAsiaTheme="minorEastAsia" w:cstheme="minorBidi"/>
              <w:b w:val="0"/>
              <w:bCs w:val="0"/>
              <w:sz w:val="22"/>
              <w:szCs w:val="22"/>
            </w:rPr>
          </w:pPr>
          <w:r>
            <w:fldChar w:fldCharType="begin"/>
          </w:r>
          <w:r>
            <w:instrText xml:space="preserve"> TOC \o "1-3" \h \z \u </w:instrText>
          </w:r>
          <w:r>
            <w:fldChar w:fldCharType="separate"/>
          </w:r>
          <w:r>
            <w:fldChar w:fldCharType="begin"/>
          </w:r>
          <w:r>
            <w:instrText xml:space="preserve"> HYPERLINK \l "_Toc61752611" </w:instrText>
          </w:r>
          <w:r>
            <w:fldChar w:fldCharType="separate"/>
          </w:r>
          <w:r>
            <w:rPr>
              <w:rStyle w:val="11"/>
              <w:rFonts w:eastAsiaTheme="majorEastAsia"/>
            </w:rPr>
            <w:t>Project Team Introduction</w:t>
          </w:r>
          <w:r>
            <w:tab/>
          </w:r>
          <w:r>
            <w:fldChar w:fldCharType="begin"/>
          </w:r>
          <w:r>
            <w:instrText xml:space="preserve"> PAGEREF _Toc61752611 \h </w:instrText>
          </w:r>
          <w:r>
            <w:fldChar w:fldCharType="separate"/>
          </w:r>
          <w:r>
            <w:t>2</w:t>
          </w:r>
          <w:r>
            <w:fldChar w:fldCharType="end"/>
          </w:r>
          <w:r>
            <w:fldChar w:fldCharType="end"/>
          </w:r>
        </w:p>
        <w:p>
          <w:pPr>
            <w:pStyle w:val="9"/>
            <w:rPr>
              <w:rFonts w:asciiTheme="minorHAnsi" w:hAnsiTheme="minorHAnsi" w:eastAsiaTheme="minorEastAsia" w:cstheme="minorBidi"/>
              <w:b w:val="0"/>
              <w:bCs w:val="0"/>
              <w:sz w:val="22"/>
              <w:szCs w:val="22"/>
            </w:rPr>
          </w:pPr>
          <w:r>
            <w:fldChar w:fldCharType="begin"/>
          </w:r>
          <w:r>
            <w:instrText xml:space="preserve"> HYPERLINK \l "_Toc61752612" </w:instrText>
          </w:r>
          <w:r>
            <w:fldChar w:fldCharType="separate"/>
          </w:r>
          <w:r>
            <w:rPr>
              <w:rStyle w:val="11"/>
              <w:rFonts w:eastAsiaTheme="majorEastAsia"/>
            </w:rPr>
            <w:t>Problem Statement</w:t>
          </w:r>
          <w:r>
            <w:tab/>
          </w:r>
          <w:r>
            <w:fldChar w:fldCharType="begin"/>
          </w:r>
          <w:r>
            <w:instrText xml:space="preserve"> PAGEREF _Toc61752612 \h </w:instrText>
          </w:r>
          <w:r>
            <w:fldChar w:fldCharType="separate"/>
          </w:r>
          <w:r>
            <w:t>4</w:t>
          </w:r>
          <w:r>
            <w:fldChar w:fldCharType="end"/>
          </w:r>
          <w:r>
            <w:fldChar w:fldCharType="end"/>
          </w:r>
        </w:p>
        <w:p>
          <w:pPr>
            <w:pStyle w:val="9"/>
            <w:rPr>
              <w:rFonts w:asciiTheme="minorHAnsi" w:hAnsiTheme="minorHAnsi" w:eastAsiaTheme="minorEastAsia" w:cstheme="minorBidi"/>
              <w:b w:val="0"/>
              <w:bCs w:val="0"/>
              <w:sz w:val="22"/>
              <w:szCs w:val="22"/>
            </w:rPr>
          </w:pPr>
          <w:r>
            <w:fldChar w:fldCharType="begin"/>
          </w:r>
          <w:r>
            <w:instrText xml:space="preserve"> HYPERLINK \l "_Toc61752613" </w:instrText>
          </w:r>
          <w:r>
            <w:fldChar w:fldCharType="separate"/>
          </w:r>
          <w:r>
            <w:rPr>
              <w:rStyle w:val="11"/>
              <w:rFonts w:eastAsiaTheme="majorEastAsia"/>
            </w:rPr>
            <w:t>Customer Requirement Specification (CRS)</w:t>
          </w:r>
          <w:r>
            <w:tab/>
          </w:r>
          <w:r>
            <w:fldChar w:fldCharType="begin"/>
          </w:r>
          <w:r>
            <w:instrText xml:space="preserve"> PAGEREF _Toc61752613 \h </w:instrText>
          </w:r>
          <w:r>
            <w:fldChar w:fldCharType="separate"/>
          </w:r>
          <w:r>
            <w:t>5</w:t>
          </w:r>
          <w:r>
            <w:fldChar w:fldCharType="end"/>
          </w:r>
          <w:r>
            <w:fldChar w:fldCharType="end"/>
          </w:r>
        </w:p>
        <w:p>
          <w:pPr>
            <w:pStyle w:val="9"/>
            <w:rPr>
              <w:rFonts w:asciiTheme="minorHAnsi" w:hAnsiTheme="minorHAnsi" w:eastAsiaTheme="minorEastAsia" w:cstheme="minorBidi"/>
              <w:b w:val="0"/>
              <w:bCs w:val="0"/>
              <w:sz w:val="22"/>
              <w:szCs w:val="22"/>
            </w:rPr>
          </w:pPr>
          <w:r>
            <w:fldChar w:fldCharType="begin"/>
          </w:r>
          <w:r>
            <w:instrText xml:space="preserve"> HYPERLINK \l "_Toc61752614" </w:instrText>
          </w:r>
          <w:r>
            <w:fldChar w:fldCharType="separate"/>
          </w:r>
          <w:r>
            <w:rPr>
              <w:rStyle w:val="11"/>
              <w:rFonts w:eastAsiaTheme="majorEastAsia"/>
            </w:rPr>
            <w:t>Architecture and Design of the System</w:t>
          </w:r>
          <w:r>
            <w:tab/>
          </w:r>
          <w:r>
            <w:fldChar w:fldCharType="begin"/>
          </w:r>
          <w:r>
            <w:instrText xml:space="preserve"> PAGEREF _Toc61752614 \h </w:instrText>
          </w:r>
          <w:r>
            <w:fldChar w:fldCharType="separate"/>
          </w:r>
          <w:r>
            <w:t>8</w:t>
          </w:r>
          <w:r>
            <w:fldChar w:fldCharType="end"/>
          </w:r>
          <w:r>
            <w:fldChar w:fldCharType="end"/>
          </w:r>
        </w:p>
        <w:p>
          <w:pPr>
            <w:pStyle w:val="9"/>
            <w:rPr>
              <w:rFonts w:asciiTheme="minorHAnsi" w:hAnsiTheme="minorHAnsi" w:eastAsiaTheme="minorEastAsia" w:cstheme="minorBidi"/>
              <w:b w:val="0"/>
              <w:bCs w:val="0"/>
              <w:sz w:val="22"/>
              <w:szCs w:val="22"/>
            </w:rPr>
          </w:pPr>
          <w:r>
            <w:fldChar w:fldCharType="begin"/>
          </w:r>
          <w:r>
            <w:instrText xml:space="preserve"> HYPERLINK \l "_Toc61752615" </w:instrText>
          </w:r>
          <w:r>
            <w:fldChar w:fldCharType="separate"/>
          </w:r>
          <w:r>
            <w:rPr>
              <w:rStyle w:val="11"/>
              <w:rFonts w:eastAsiaTheme="majorEastAsia"/>
            </w:rPr>
            <w:t>SiteMa</w:t>
          </w:r>
          <w:r>
            <w:rPr>
              <w:rStyle w:val="11"/>
              <w:rFonts w:eastAsiaTheme="majorEastAsia"/>
              <w:lang w:val="vi-VN"/>
            </w:rPr>
            <w:t>p</w:t>
          </w:r>
          <w:r>
            <w:tab/>
          </w:r>
          <w:r>
            <w:fldChar w:fldCharType="begin"/>
          </w:r>
          <w:r>
            <w:instrText xml:space="preserve"> PAGEREF _Toc61752615 \h </w:instrText>
          </w:r>
          <w:r>
            <w:fldChar w:fldCharType="separate"/>
          </w:r>
          <w:r>
            <w:t>8</w:t>
          </w:r>
          <w:r>
            <w:fldChar w:fldCharType="end"/>
          </w:r>
          <w:r>
            <w:fldChar w:fldCharType="end"/>
          </w:r>
        </w:p>
        <w:p>
          <w:r>
            <w:rPr>
              <w:b/>
              <w:bCs/>
            </w:rPr>
            <w:fldChar w:fldCharType="end"/>
          </w:r>
        </w:p>
      </w:sdtContent>
    </w:sdt>
    <w:p>
      <w:pPr>
        <w:spacing w:line="0" w:lineRule="atLeast"/>
        <w:rPr>
          <w:rFonts w:ascii="Times New Roman" w:hAnsi="Times New Roman" w:eastAsia="Times New Roman" w:cs="Times New Roman"/>
          <w:b/>
          <w:color w:val="20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spacing w:line="0" w:lineRule="atLeast"/>
        <w:ind w:left="540"/>
        <w:rPr>
          <w:rFonts w:ascii="Times New Roman" w:hAnsi="Times New Roman" w:eastAsia="Times New Roman" w:cs="Times New Roman"/>
          <w:b/>
          <w:color w:val="1F3864"/>
          <w:sz w:val="36"/>
        </w:rPr>
      </w:pPr>
    </w:p>
    <w:p>
      <w:pPr>
        <w:pStyle w:val="2"/>
      </w:pPr>
      <w:bookmarkStart w:id="2" w:name="_Toc8312"/>
      <w:bookmarkStart w:id="3" w:name="_Toc33173914"/>
      <w:bookmarkStart w:id="4" w:name="_Toc33173644"/>
      <w:bookmarkStart w:id="5" w:name="_Toc61752612"/>
      <w:r>
        <w:t>Problem Statement</w:t>
      </w:r>
      <w:bookmarkEnd w:id="2"/>
      <w:bookmarkEnd w:id="3"/>
      <w:bookmarkEnd w:id="4"/>
      <w:bookmarkEnd w:id="5"/>
    </w:p>
    <w:p>
      <w:pPr>
        <w:pStyle w:val="8"/>
        <w:spacing w:beforeAutospacing="0" w:afterAutospacing="0" w:line="12" w:lineRule="atLeast"/>
        <w:rPr>
          <w:sz w:val="28"/>
          <w:szCs w:val="28"/>
        </w:rPr>
      </w:pPr>
      <w:r>
        <w:rPr>
          <w:color w:val="000000"/>
          <w:sz w:val="28"/>
          <w:szCs w:val="28"/>
        </w:rPr>
        <w:t>Shopping for a child is often tedious, especially if it means carting your children from one shop to another. At the end of the shopping spree, nerves are frayed, and the entire family is left in a bad mood.</w:t>
      </w:r>
      <w:r>
        <w:rPr>
          <w:color w:val="000000"/>
          <w:sz w:val="28"/>
          <w:szCs w:val="28"/>
        </w:rPr>
        <w:br w:type="textWrapping"/>
      </w:r>
      <w:r>
        <w:rPr>
          <w:color w:val="000000"/>
          <w:sz w:val="28"/>
          <w:szCs w:val="28"/>
        </w:rPr>
        <w:br w:type="textWrapping"/>
      </w:r>
      <w:r>
        <w:rPr>
          <w:color w:val="000000"/>
          <w:sz w:val="28"/>
          <w:szCs w:val="28"/>
        </w:rPr>
        <w:t>Though ecommerce marketplaces and malls have brought about more convenience, there is nothing like visiting one store and finding everything your child needs right there.</w:t>
      </w:r>
      <w:r>
        <w:rPr>
          <w:color w:val="000000"/>
          <w:sz w:val="28"/>
          <w:szCs w:val="28"/>
        </w:rPr>
        <w:br w:type="textWrapping"/>
      </w:r>
      <w:r>
        <w:rPr>
          <w:color w:val="000000"/>
          <w:sz w:val="28"/>
          <w:szCs w:val="28"/>
        </w:rPr>
        <w:br w:type="textWrapping"/>
      </w:r>
      <w:r>
        <w:rPr>
          <w:color w:val="000000"/>
          <w:sz w:val="28"/>
          <w:szCs w:val="28"/>
        </w:rPr>
        <w:t>Understanding this gap, “TinyTots” Retail was founded to help parents find everything they need for their children under one roof.</w:t>
      </w:r>
      <w:r>
        <w:rPr>
          <w:color w:val="000000"/>
          <w:sz w:val="28"/>
          <w:szCs w:val="28"/>
        </w:rPr>
        <w:br w:type="textWrapping"/>
      </w:r>
      <w:r>
        <w:rPr>
          <w:color w:val="000000"/>
          <w:sz w:val="28"/>
          <w:szCs w:val="28"/>
        </w:rPr>
        <w:br w:type="textWrapping"/>
      </w:r>
      <w:r>
        <w:rPr>
          <w:color w:val="000000"/>
          <w:sz w:val="28"/>
          <w:szCs w:val="28"/>
        </w:rPr>
        <w:t>“TinyTots” Retail operates multi-brand kids’ outlets for all needs and occasions for children aged 0-12 years. The stores today carry anywhere between 1,000 and 3,000 SKUs, including infant fashion, kids fashion, baby essentials, toys, accessories, baby care, and hard goods. They opened its first store in the main city  and now there are around 100 stores across India.</w:t>
      </w:r>
    </w:p>
    <w:p>
      <w:pPr>
        <w:jc w:val="left"/>
        <w:rPr>
          <w:rFonts w:ascii="Times New Roman" w:hAnsi="Times New Roman" w:cs="Times New Roman"/>
          <w:sz w:val="28"/>
          <w:szCs w:val="28"/>
        </w:rPr>
      </w:pPr>
    </w:p>
    <w:p>
      <w:pPr>
        <w:pStyle w:val="8"/>
        <w:spacing w:beforeAutospacing="0" w:afterAutospacing="0" w:line="12" w:lineRule="atLeast"/>
        <w:rPr>
          <w:sz w:val="28"/>
          <w:szCs w:val="28"/>
        </w:rPr>
      </w:pPr>
      <w:r>
        <w:rPr>
          <w:color w:val="000000"/>
          <w:sz w:val="28"/>
          <w:szCs w:val="28"/>
        </w:rPr>
        <w:t>Now they wish to extend the the business online with the help of a website. You need to develop a website for TinyTots based on following requirements.</w:t>
      </w:r>
    </w:p>
    <w:p>
      <w:pPr>
        <w:jc w:val="left"/>
        <w:rPr>
          <w:rFonts w:ascii="Times New Roman" w:hAnsi="Times New Roman" w:cs="Times New Roman"/>
          <w:sz w:val="28"/>
          <w:szCs w:val="28"/>
        </w:rPr>
      </w:pPr>
    </w:p>
    <w:p>
      <w:pPr>
        <w:pStyle w:val="8"/>
        <w:spacing w:beforeAutospacing="0" w:afterAutospacing="0" w:line="12" w:lineRule="atLeast"/>
        <w:jc w:val="both"/>
        <w:rPr>
          <w:sz w:val="28"/>
          <w:szCs w:val="28"/>
        </w:rPr>
      </w:pPr>
      <w:r>
        <w:rPr>
          <w:color w:val="000000"/>
          <w:sz w:val="28"/>
          <w:szCs w:val="28"/>
        </w:rPr>
        <w:t>The website is to be developed for the Windows Platform using HTML5, JavaScript and Geolocation. The site should work well in all leading browsers including Chrome, IE, Firefox etc. </w:t>
      </w:r>
    </w:p>
    <w:p>
      <w:pPr>
        <w:jc w:val="left"/>
        <w:rPr>
          <w:rFonts w:ascii="Times New Roman" w:hAnsi="Times New Roman" w:cs="Times New Roman"/>
          <w:sz w:val="28"/>
          <w:szCs w:val="28"/>
        </w:rPr>
      </w:pPr>
    </w:p>
    <w:p>
      <w:pPr>
        <w:rPr>
          <w:rFonts w:ascii="Times New Roman" w:hAnsi="Times New Roman" w:eastAsia="Times New Roman" w:cs="Times New Roman"/>
          <w:b/>
          <w:color w:val="1F3864"/>
          <w:sz w:val="36"/>
        </w:rPr>
      </w:pPr>
      <w:r>
        <w:rPr>
          <w:rFonts w:ascii="Times New Roman" w:hAnsi="Times New Roman" w:eastAsia="Times New Roman" w:cs="Times New Roman"/>
          <w:b/>
          <w:color w:val="1F3864"/>
          <w:sz w:val="36"/>
        </w:rPr>
        <w:br w:type="page"/>
      </w:r>
    </w:p>
    <w:p>
      <w:pPr>
        <w:spacing w:before="120" w:after="120" w:line="288" w:lineRule="auto"/>
        <w:ind w:left="540"/>
        <w:contextualSpacing/>
        <w:rPr>
          <w:rFonts w:ascii="Times New Roman" w:hAnsi="Times New Roman" w:eastAsia="Times New Roman" w:cs="Times New Roman"/>
          <w:b/>
          <w:color w:val="1F3864"/>
          <w:sz w:val="36"/>
        </w:rPr>
      </w:pPr>
    </w:p>
    <w:p>
      <w:pPr>
        <w:pStyle w:val="2"/>
      </w:pPr>
      <w:r>
        <w:rPr>
          <w:lang w:val="vi-VN"/>
        </w:rPr>
        <w:t xml:space="preserve"> </w:t>
      </w:r>
      <w:bookmarkStart w:id="6" w:name="_Toc61752613"/>
      <w:bookmarkStart w:id="7" w:name="_Toc33173645"/>
      <w:bookmarkStart w:id="8" w:name="_Toc3594"/>
      <w:bookmarkStart w:id="9" w:name="_Toc33173915"/>
      <w:r>
        <w:t>Customer Requirement Specification (CRS)</w:t>
      </w:r>
      <w:bookmarkEnd w:id="6"/>
      <w:bookmarkEnd w:id="7"/>
      <w:bookmarkEnd w:id="8"/>
      <w:bookmarkEnd w:id="9"/>
    </w:p>
    <w:p>
      <w:pPr>
        <w:spacing w:before="120" w:after="120" w:line="288" w:lineRule="auto"/>
        <w:ind w:left="540" w:right="0"/>
        <w:rPr>
          <w:rFonts w:ascii="Times New Roman" w:hAnsi="Times New Roman" w:eastAsia="Calibri" w:cs="Times New Roman"/>
          <w:sz w:val="26"/>
          <w:szCs w:val="26"/>
          <w:lang w:val="vi-VN"/>
        </w:rPr>
      </w:pPr>
      <w:r>
        <w:rPr>
          <w:rFonts w:ascii="Times New Roman" w:hAnsi="Times New Roman" w:eastAsia="Times New Roman" w:cs="Times New Roman"/>
          <w:b/>
          <w:sz w:val="26"/>
        </w:rPr>
        <w:t>Client</w:t>
      </w:r>
      <w:r>
        <w:rPr>
          <w:rFonts w:ascii="Times New Roman" w:hAnsi="Times New Roman" w:eastAsia="Times New Roman" w:cs="Times New Roman"/>
          <w:sz w:val="26"/>
        </w:rPr>
        <w:t xml:space="preserve">: </w:t>
      </w:r>
      <w:r>
        <w:rPr>
          <w:rFonts w:ascii="Times New Roman" w:hAnsi="Times New Roman" w:cs="Times New Roman"/>
          <w:sz w:val="26"/>
          <w:szCs w:val="26"/>
          <w:lang w:val="vi-VN"/>
        </w:rPr>
        <w:t>Several manufacturing companies in making of packaged drinking water, household chemicals, pharmaceuticals, edible oils, liquor, hare care, pesticide etc.</w:t>
      </w:r>
    </w:p>
    <w:p>
      <w:pPr>
        <w:spacing w:before="120" w:after="120" w:line="288" w:lineRule="auto"/>
        <w:ind w:left="540" w:right="0"/>
        <w:rPr>
          <w:rFonts w:ascii="Times New Roman" w:hAnsi="Times New Roman" w:eastAsia="Times New Roman" w:cs="Times New Roman"/>
          <w:b/>
          <w:sz w:val="26"/>
        </w:rPr>
      </w:pPr>
      <w:r>
        <w:rPr>
          <w:rFonts w:ascii="Times New Roman" w:hAnsi="Times New Roman" w:eastAsia="Times New Roman" w:cs="Times New Roman"/>
          <w:b/>
          <w:sz w:val="26"/>
        </w:rPr>
        <w:t>Business/Project Objective:</w:t>
      </w:r>
    </w:p>
    <w:p>
      <w:pPr>
        <w:numPr>
          <w:ilvl w:val="0"/>
          <w:numId w:val="5"/>
        </w:numPr>
        <w:tabs>
          <w:tab w:val="left" w:pos="1260"/>
        </w:tabs>
        <w:spacing w:before="120" w:after="120" w:line="288" w:lineRule="auto"/>
        <w:ind w:right="0"/>
        <w:rPr>
          <w:rFonts w:ascii="Times New Roman" w:hAnsi="Times New Roman" w:eastAsia="Arial" w:cs="Times New Roman"/>
          <w:sz w:val="26"/>
        </w:rPr>
      </w:pPr>
      <w:r>
        <w:rPr>
          <w:rFonts w:ascii="Times New Roman" w:hAnsi="Times New Roman" w:eastAsia="Times New Roman" w:cs="Times New Roman"/>
          <w:sz w:val="26"/>
        </w:rPr>
        <w:t xml:space="preserve">Creating </w:t>
      </w:r>
      <w:r>
        <w:rPr>
          <w:rFonts w:ascii="Times New Roman" w:hAnsi="Times New Roman" w:eastAsia="Times New Roman" w:cs="Times New Roman"/>
          <w:sz w:val="26"/>
          <w:lang w:val="vi-VN"/>
        </w:rPr>
        <w:t>product with good quarity, nice designs, reasonable prices.</w:t>
      </w:r>
    </w:p>
    <w:p>
      <w:pPr>
        <w:numPr>
          <w:ilvl w:val="0"/>
          <w:numId w:val="5"/>
        </w:numPr>
        <w:tabs>
          <w:tab w:val="left" w:pos="1260"/>
        </w:tabs>
        <w:spacing w:before="120" w:after="120" w:line="288" w:lineRule="auto"/>
        <w:ind w:right="0"/>
        <w:rPr>
          <w:rFonts w:ascii="Times New Roman" w:hAnsi="Times New Roman" w:eastAsia="Arial" w:cs="Times New Roman"/>
          <w:sz w:val="26"/>
        </w:rPr>
      </w:pPr>
      <w:r>
        <w:rPr>
          <w:rFonts w:ascii="Times New Roman" w:hAnsi="Times New Roman" w:eastAsia="Times New Roman" w:cs="Times New Roman"/>
          <w:sz w:val="26"/>
          <w:lang w:val="vi-VN"/>
        </w:rPr>
        <w:t>Attract many customers at home and abroad.</w:t>
      </w:r>
    </w:p>
    <w:p>
      <w:pPr>
        <w:spacing w:before="120" w:after="120" w:line="288" w:lineRule="auto"/>
        <w:ind w:left="540" w:right="0"/>
        <w:rPr>
          <w:rFonts w:ascii="Times New Roman" w:hAnsi="Times New Roman" w:eastAsia="Times New Roman" w:cs="Times New Roman"/>
          <w:b/>
          <w:sz w:val="26"/>
          <w:szCs w:val="26"/>
        </w:rPr>
      </w:pPr>
      <w:r>
        <w:rPr>
          <w:rFonts w:ascii="Times New Roman" w:hAnsi="Times New Roman" w:eastAsia="Times New Roman" w:cs="Times New Roman"/>
          <w:b/>
          <w:sz w:val="26"/>
          <w:szCs w:val="26"/>
        </w:rPr>
        <w:t>Inputs provided by the client:</w:t>
      </w:r>
    </w:p>
    <w:p>
      <w:pPr>
        <w:numPr>
          <w:ilvl w:val="0"/>
          <w:numId w:val="6"/>
        </w:numPr>
        <w:tabs>
          <w:tab w:val="left" w:pos="1260"/>
        </w:tabs>
        <w:spacing w:before="120" w:after="120" w:line="288" w:lineRule="auto"/>
        <w:ind w:right="0"/>
        <w:rPr>
          <w:rFonts w:ascii="Times New Roman" w:hAnsi="Times New Roman" w:eastAsia="Arial" w:cs="Times New Roman"/>
          <w:sz w:val="26"/>
          <w:szCs w:val="26"/>
        </w:rPr>
      </w:pPr>
      <w:r>
        <w:rPr>
          <w:rFonts w:ascii="Times New Roman" w:hAnsi="Times New Roman" w:eastAsia="Times New Roman" w:cs="Times New Roman"/>
          <w:b/>
          <w:sz w:val="26"/>
          <w:szCs w:val="26"/>
          <w:lang w:val="vi-VN"/>
        </w:rPr>
        <w:t>I</w:t>
      </w:r>
      <w:r>
        <w:rPr>
          <w:rFonts w:ascii="Times New Roman" w:hAnsi="Times New Roman" w:eastAsia="Times New Roman" w:cs="Times New Roman"/>
          <w:b/>
          <w:sz w:val="26"/>
          <w:szCs w:val="26"/>
        </w:rPr>
        <w:t>np</w:t>
      </w:r>
      <w:r>
        <w:rPr>
          <w:rFonts w:ascii="Times New Roman" w:hAnsi="Times New Roman" w:eastAsia="Times New Roman" w:cs="Times New Roman"/>
          <w:b/>
          <w:sz w:val="26"/>
          <w:szCs w:val="26"/>
          <w:lang w:val="vi-VN"/>
        </w:rPr>
        <w:t>uts</w:t>
      </w:r>
      <w:r>
        <w:rPr>
          <w:rFonts w:ascii="Times New Roman" w:hAnsi="Times New Roman" w:eastAsia="Times New Roman" w:cs="Times New Roman"/>
          <w:b/>
          <w:sz w:val="26"/>
          <w:szCs w:val="26"/>
        </w:rPr>
        <w:t xml:space="preserve"> to the existing system:</w:t>
      </w:r>
    </w:p>
    <w:p>
      <w:pPr>
        <w:numPr>
          <w:ilvl w:val="0"/>
          <w:numId w:val="7"/>
        </w:numPr>
        <w:tabs>
          <w:tab w:val="left" w:pos="1260"/>
        </w:tabs>
        <w:spacing w:before="120" w:after="120" w:line="288" w:lineRule="auto"/>
        <w:ind w:right="0"/>
        <w:rPr>
          <w:rFonts w:ascii="Times New Roman" w:hAnsi="Times New Roman" w:eastAsia="Arial" w:cs="Times New Roman"/>
          <w:sz w:val="26"/>
          <w:szCs w:val="26"/>
        </w:rPr>
      </w:pPr>
      <w:r>
        <w:rPr>
          <w:rFonts w:ascii="Times New Roman" w:hAnsi="Times New Roman" w:eastAsia="Arial" w:cs="Times New Roman"/>
          <w:sz w:val="26"/>
          <w:szCs w:val="26"/>
          <w:lang w:val="vi-VN"/>
        </w:rPr>
        <w:t>General infomatin about website:</w:t>
      </w:r>
    </w:p>
    <w:p>
      <w:pPr>
        <w:numPr>
          <w:ilvl w:val="0"/>
          <w:numId w:val="8"/>
        </w:numPr>
        <w:tabs>
          <w:tab w:val="left" w:pos="1260"/>
        </w:tabs>
        <w:spacing w:before="120" w:after="120" w:line="288" w:lineRule="auto"/>
        <w:ind w:right="0"/>
        <w:rPr>
          <w:rFonts w:ascii="Times New Roman" w:hAnsi="Times New Roman" w:eastAsia="Arial" w:cs="Times New Roman"/>
          <w:sz w:val="26"/>
          <w:szCs w:val="26"/>
        </w:rPr>
      </w:pPr>
      <w:r>
        <w:rPr>
          <w:rFonts w:ascii="Times New Roman" w:hAnsi="Times New Roman" w:eastAsia="Arial" w:cs="Times New Roman"/>
          <w:sz w:val="26"/>
          <w:szCs w:val="26"/>
          <w:lang w:val="vi-VN"/>
        </w:rPr>
        <w:t>Logo, banner, slogan, purpose of website.</w:t>
      </w:r>
    </w:p>
    <w:p>
      <w:pPr>
        <w:numPr>
          <w:ilvl w:val="0"/>
          <w:numId w:val="8"/>
        </w:numPr>
        <w:tabs>
          <w:tab w:val="left" w:pos="1260"/>
        </w:tabs>
        <w:spacing w:before="120" w:after="120" w:line="288" w:lineRule="auto"/>
        <w:ind w:right="0"/>
        <w:rPr>
          <w:rFonts w:ascii="Times New Roman" w:hAnsi="Times New Roman" w:eastAsia="Arial" w:cs="Times New Roman"/>
          <w:sz w:val="26"/>
          <w:szCs w:val="26"/>
        </w:rPr>
      </w:pPr>
      <w:r>
        <w:rPr>
          <w:rFonts w:ascii="Times New Roman" w:hAnsi="Times New Roman" w:eastAsia="Arial" w:cs="Times New Roman"/>
          <w:sz w:val="26"/>
          <w:szCs w:val="26"/>
          <w:lang w:val="vi-VN"/>
        </w:rPr>
        <w:t>Information of members in team who create this website.</w:t>
      </w:r>
    </w:p>
    <w:p>
      <w:pPr>
        <w:numPr>
          <w:ilvl w:val="0"/>
          <w:numId w:val="7"/>
        </w:numPr>
        <w:tabs>
          <w:tab w:val="left" w:pos="1260"/>
        </w:tabs>
        <w:spacing w:before="120" w:after="120" w:line="288" w:lineRule="auto"/>
        <w:ind w:right="0"/>
        <w:rPr>
          <w:rFonts w:ascii="Times New Roman" w:hAnsi="Times New Roman" w:eastAsia="Arial" w:cs="Times New Roman"/>
          <w:sz w:val="26"/>
          <w:szCs w:val="26"/>
        </w:rPr>
      </w:pPr>
      <w:r>
        <w:rPr>
          <w:rFonts w:ascii="Times New Roman" w:hAnsi="Times New Roman" w:eastAsia="Arial" w:cs="Times New Roman"/>
          <w:sz w:val="26"/>
          <w:szCs w:val="26"/>
          <w:lang w:val="vi-VN"/>
        </w:rPr>
        <w:t>Product:</w:t>
      </w:r>
    </w:p>
    <w:p>
      <w:pPr>
        <w:numPr>
          <w:ilvl w:val="0"/>
          <w:numId w:val="9"/>
        </w:numPr>
        <w:tabs>
          <w:tab w:val="left" w:pos="1260"/>
        </w:tabs>
        <w:spacing w:before="120" w:after="120" w:line="288" w:lineRule="auto"/>
        <w:ind w:right="0"/>
        <w:rPr>
          <w:rFonts w:ascii="Times New Roman" w:hAnsi="Times New Roman" w:eastAsia="Arial" w:cs="Times New Roman"/>
          <w:sz w:val="26"/>
          <w:szCs w:val="26"/>
        </w:rPr>
      </w:pPr>
      <w:r>
        <w:rPr>
          <w:rFonts w:ascii="Times New Roman" w:hAnsi="Times New Roman" w:eastAsia="Arial" w:cs="Times New Roman"/>
          <w:sz w:val="26"/>
          <w:szCs w:val="26"/>
          <w:lang w:val="vi-VN"/>
        </w:rPr>
        <w:t>Images, ProductID, ProductName.</w:t>
      </w:r>
    </w:p>
    <w:p>
      <w:pPr>
        <w:numPr>
          <w:ilvl w:val="0"/>
          <w:numId w:val="9"/>
        </w:numPr>
        <w:tabs>
          <w:tab w:val="left" w:pos="1260"/>
        </w:tabs>
        <w:spacing w:before="120" w:after="120" w:line="288" w:lineRule="auto"/>
        <w:ind w:right="0"/>
        <w:rPr>
          <w:rFonts w:ascii="Times New Roman" w:hAnsi="Times New Roman" w:eastAsia="Arial" w:cs="Times New Roman"/>
          <w:sz w:val="26"/>
          <w:szCs w:val="26"/>
        </w:rPr>
      </w:pPr>
      <w:r>
        <w:rPr>
          <w:rFonts w:ascii="Times New Roman" w:hAnsi="Times New Roman" w:eastAsia="Arial" w:cs="Times New Roman"/>
          <w:sz w:val="26"/>
          <w:szCs w:val="26"/>
          <w:lang w:val="vi-VN"/>
        </w:rPr>
        <w:t>Price, Detail Product.</w:t>
      </w:r>
    </w:p>
    <w:p>
      <w:pPr>
        <w:numPr>
          <w:ilvl w:val="0"/>
          <w:numId w:val="7"/>
        </w:numPr>
        <w:tabs>
          <w:tab w:val="left" w:pos="1260"/>
        </w:tabs>
        <w:spacing w:before="120" w:after="120" w:line="288" w:lineRule="auto"/>
        <w:ind w:right="0"/>
        <w:rPr>
          <w:rFonts w:ascii="Times New Roman" w:hAnsi="Times New Roman" w:eastAsia="Arial" w:cs="Times New Roman"/>
          <w:sz w:val="26"/>
          <w:szCs w:val="26"/>
        </w:rPr>
      </w:pPr>
      <w:r>
        <w:rPr>
          <w:rFonts w:ascii="Times New Roman" w:hAnsi="Times New Roman" w:eastAsia="Arial" w:cs="Times New Roman"/>
          <w:sz w:val="26"/>
          <w:szCs w:val="26"/>
          <w:lang w:val="vi-VN"/>
        </w:rPr>
        <w:t>Customer provide:</w:t>
      </w:r>
    </w:p>
    <w:p>
      <w:pPr>
        <w:numPr>
          <w:ilvl w:val="0"/>
          <w:numId w:val="10"/>
        </w:numPr>
        <w:tabs>
          <w:tab w:val="left" w:pos="1260"/>
        </w:tabs>
        <w:spacing w:before="120" w:after="120" w:line="288" w:lineRule="auto"/>
        <w:ind w:right="0"/>
        <w:rPr>
          <w:rFonts w:ascii="Times New Roman" w:hAnsi="Times New Roman" w:eastAsia="Arial" w:cs="Times New Roman"/>
          <w:sz w:val="26"/>
          <w:szCs w:val="26"/>
        </w:rPr>
      </w:pPr>
      <w:r>
        <w:rPr>
          <w:rFonts w:ascii="Times New Roman" w:hAnsi="Times New Roman" w:eastAsia="Arial" w:cs="Times New Roman"/>
          <w:sz w:val="26"/>
          <w:szCs w:val="26"/>
          <w:lang w:val="vi-VN"/>
        </w:rPr>
        <w:t>Registered Customer information (CustomerID, CustomerName, gender, birthday, email, phone, address).</w:t>
      </w:r>
    </w:p>
    <w:p>
      <w:pPr>
        <w:numPr>
          <w:ilvl w:val="0"/>
          <w:numId w:val="10"/>
        </w:numPr>
        <w:tabs>
          <w:tab w:val="left" w:pos="1260"/>
        </w:tabs>
        <w:spacing w:before="120" w:after="120" w:line="288" w:lineRule="auto"/>
        <w:ind w:right="0"/>
        <w:rPr>
          <w:rFonts w:ascii="Times New Roman" w:hAnsi="Times New Roman" w:eastAsia="Arial" w:cs="Times New Roman"/>
          <w:sz w:val="26"/>
          <w:szCs w:val="26"/>
        </w:rPr>
      </w:pPr>
      <w:r>
        <w:rPr>
          <w:rFonts w:ascii="Times New Roman" w:hAnsi="Times New Roman" w:eastAsia="Arial" w:cs="Times New Roman"/>
          <w:sz w:val="26"/>
          <w:szCs w:val="26"/>
          <w:lang w:val="vi-VN"/>
        </w:rPr>
        <w:t>Feedback of Customer.</w:t>
      </w:r>
    </w:p>
    <w:p>
      <w:pPr>
        <w:numPr>
          <w:ilvl w:val="0"/>
          <w:numId w:val="6"/>
        </w:numPr>
        <w:tabs>
          <w:tab w:val="left" w:pos="1260"/>
        </w:tabs>
        <w:spacing w:before="120" w:after="120" w:line="288" w:lineRule="auto"/>
        <w:ind w:right="0"/>
        <w:rPr>
          <w:rFonts w:ascii="Times New Roman" w:hAnsi="Times New Roman" w:eastAsia="Arial" w:cs="Times New Roman"/>
          <w:b/>
          <w:bCs/>
          <w:sz w:val="26"/>
          <w:szCs w:val="26"/>
        </w:rPr>
      </w:pPr>
      <w:r>
        <w:rPr>
          <w:rFonts w:ascii="Times New Roman" w:hAnsi="Times New Roman" w:eastAsia="Arial" w:cs="Times New Roman"/>
          <w:b/>
          <w:bCs/>
          <w:sz w:val="26"/>
          <w:szCs w:val="26"/>
          <w:lang w:val="vi-VN"/>
        </w:rPr>
        <w:t>Outputs from the existings system:</w:t>
      </w:r>
    </w:p>
    <w:p>
      <w:pPr>
        <w:pStyle w:val="20"/>
        <w:numPr>
          <w:ilvl w:val="0"/>
          <w:numId w:val="7"/>
        </w:numPr>
        <w:tabs>
          <w:tab w:val="left" w:pos="1260"/>
        </w:tabs>
        <w:spacing w:before="120" w:after="120" w:line="288" w:lineRule="auto"/>
        <w:ind w:right="0"/>
        <w:rPr>
          <w:rFonts w:ascii="Times New Roman" w:hAnsi="Times New Roman" w:eastAsia="Arial" w:cs="Times New Roman"/>
          <w:sz w:val="26"/>
          <w:szCs w:val="26"/>
        </w:rPr>
      </w:pPr>
      <w:r>
        <w:rPr>
          <w:rFonts w:ascii="Times New Roman" w:hAnsi="Times New Roman" w:eastAsia="Arial" w:cs="Times New Roman"/>
          <w:sz w:val="26"/>
          <w:szCs w:val="26"/>
          <w:lang w:val="vi-VN"/>
        </w:rPr>
        <w:t>Display product list, product detail.</w:t>
      </w:r>
    </w:p>
    <w:p>
      <w:pPr>
        <w:pStyle w:val="20"/>
        <w:numPr>
          <w:ilvl w:val="0"/>
          <w:numId w:val="7"/>
        </w:numPr>
        <w:tabs>
          <w:tab w:val="left" w:pos="1260"/>
        </w:tabs>
        <w:spacing w:before="120" w:after="120" w:line="288" w:lineRule="auto"/>
        <w:ind w:right="0"/>
        <w:rPr>
          <w:rFonts w:ascii="Times New Roman" w:hAnsi="Times New Roman" w:eastAsia="Arial" w:cs="Times New Roman"/>
          <w:sz w:val="26"/>
          <w:szCs w:val="26"/>
        </w:rPr>
      </w:pPr>
      <w:r>
        <w:rPr>
          <w:rFonts w:ascii="Times New Roman" w:hAnsi="Times New Roman" w:eastAsia="Arial" w:cs="Times New Roman"/>
          <w:sz w:val="26"/>
          <w:szCs w:val="26"/>
          <w:lang w:val="vi-VN"/>
        </w:rPr>
        <w:t>Display Customer list.</w:t>
      </w:r>
    </w:p>
    <w:p>
      <w:pPr>
        <w:pStyle w:val="20"/>
        <w:numPr>
          <w:ilvl w:val="0"/>
          <w:numId w:val="7"/>
        </w:numPr>
        <w:tabs>
          <w:tab w:val="left" w:pos="1260"/>
        </w:tabs>
        <w:spacing w:before="120" w:after="120" w:line="288" w:lineRule="auto"/>
        <w:ind w:right="0"/>
        <w:rPr>
          <w:rFonts w:ascii="Times New Roman" w:hAnsi="Times New Roman" w:eastAsia="Arial" w:cs="Times New Roman"/>
          <w:sz w:val="26"/>
          <w:szCs w:val="26"/>
        </w:rPr>
      </w:pPr>
      <w:r>
        <w:rPr>
          <w:rFonts w:ascii="Times New Roman" w:hAnsi="Times New Roman" w:eastAsia="Arial" w:cs="Times New Roman"/>
          <w:sz w:val="26"/>
          <w:szCs w:val="26"/>
          <w:lang w:val="vi-VN"/>
        </w:rPr>
        <w:t>Introduce company.</w:t>
      </w:r>
    </w:p>
    <w:p>
      <w:pPr>
        <w:numPr>
          <w:ilvl w:val="0"/>
          <w:numId w:val="6"/>
        </w:numPr>
        <w:spacing w:before="120" w:after="120" w:line="288" w:lineRule="auto"/>
        <w:ind w:right="0"/>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Process involved in the application:</w:t>
      </w:r>
    </w:p>
    <w:p>
      <w:pPr>
        <w:numPr>
          <w:ilvl w:val="0"/>
          <w:numId w:val="7"/>
        </w:numPr>
        <w:spacing w:before="120" w:after="120" w:line="288" w:lineRule="auto"/>
        <w:ind w:right="0"/>
        <w:rPr>
          <w:rFonts w:ascii="Times New Roman" w:hAnsi="Times New Roman" w:eastAsia="Times New Roman" w:cs="Times New Roman"/>
          <w:b/>
          <w:sz w:val="26"/>
          <w:szCs w:val="26"/>
        </w:rPr>
      </w:pPr>
      <w:r>
        <w:rPr>
          <w:rFonts w:ascii="Times New Roman" w:hAnsi="Times New Roman" w:eastAsia="Times New Roman" w:cs="Times New Roman"/>
          <w:bCs/>
          <w:sz w:val="26"/>
          <w:szCs w:val="26"/>
          <w:lang w:val="vi-VN"/>
        </w:rPr>
        <w:t>Check login and sign up registered information from Customer.</w:t>
      </w:r>
    </w:p>
    <w:p>
      <w:pPr>
        <w:numPr>
          <w:ilvl w:val="0"/>
          <w:numId w:val="7"/>
        </w:numPr>
        <w:spacing w:before="120" w:after="120" w:line="288" w:lineRule="auto"/>
        <w:ind w:right="0"/>
        <w:rPr>
          <w:rFonts w:ascii="Times New Roman" w:hAnsi="Times New Roman" w:eastAsia="Times New Roman" w:cs="Times New Roman"/>
          <w:b/>
          <w:sz w:val="26"/>
          <w:szCs w:val="26"/>
        </w:rPr>
      </w:pPr>
      <w:r>
        <w:rPr>
          <w:rFonts w:ascii="Times New Roman" w:hAnsi="Times New Roman" w:eastAsia="Times New Roman" w:cs="Times New Roman"/>
          <w:bCs/>
          <w:sz w:val="26"/>
          <w:szCs w:val="26"/>
          <w:lang w:val="vi-VN"/>
        </w:rPr>
        <w:t>Show specification and pricing of bottles on the same images.</w:t>
      </w:r>
    </w:p>
    <w:p>
      <w:pPr>
        <w:numPr>
          <w:ilvl w:val="0"/>
          <w:numId w:val="7"/>
        </w:numPr>
        <w:spacing w:before="120" w:after="120" w:line="288" w:lineRule="auto"/>
        <w:ind w:right="0"/>
        <w:rPr>
          <w:rFonts w:ascii="Times New Roman" w:hAnsi="Times New Roman" w:eastAsia="Times New Roman" w:cs="Times New Roman"/>
          <w:b/>
          <w:sz w:val="26"/>
          <w:szCs w:val="26"/>
        </w:rPr>
      </w:pPr>
      <w:r>
        <w:rPr>
          <w:rFonts w:ascii="Times New Roman" w:hAnsi="Times New Roman" w:eastAsia="Times New Roman" w:cs="Times New Roman"/>
          <w:bCs/>
          <w:sz w:val="26"/>
          <w:szCs w:val="26"/>
          <w:lang w:val="vi-VN"/>
        </w:rPr>
        <w:t>Show gallery section can be for viewing different images.</w:t>
      </w:r>
    </w:p>
    <w:p>
      <w:pPr>
        <w:numPr>
          <w:ilvl w:val="0"/>
          <w:numId w:val="7"/>
        </w:numPr>
        <w:spacing w:before="120" w:after="120" w:line="288" w:lineRule="auto"/>
        <w:ind w:right="0"/>
        <w:rPr>
          <w:rFonts w:ascii="Times New Roman" w:hAnsi="Times New Roman" w:eastAsia="Times New Roman" w:cs="Times New Roman"/>
          <w:b/>
          <w:sz w:val="26"/>
          <w:szCs w:val="26"/>
        </w:rPr>
      </w:pPr>
      <w:r>
        <w:rPr>
          <w:rFonts w:ascii="Times New Roman" w:hAnsi="Times New Roman" w:eastAsia="Times New Roman" w:cs="Times New Roman"/>
          <w:bCs/>
          <w:sz w:val="26"/>
          <w:szCs w:val="26"/>
          <w:lang w:val="vi-VN"/>
        </w:rPr>
        <w:t>Get feedback from Customer.</w:t>
      </w:r>
    </w:p>
    <w:p>
      <w:pPr>
        <w:numPr>
          <w:ilvl w:val="0"/>
          <w:numId w:val="6"/>
        </w:numPr>
        <w:spacing w:before="120" w:after="120" w:line="288" w:lineRule="auto"/>
        <w:ind w:right="0"/>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Expected delivery dates: </w:t>
      </w:r>
      <w:r>
        <w:rPr>
          <w:rFonts w:ascii="Times New Roman" w:hAnsi="Times New Roman" w:eastAsia="Times New Roman" w:cs="Times New Roman"/>
          <w:b/>
          <w:sz w:val="26"/>
          <w:szCs w:val="26"/>
          <w:lang w:val="vi-VN"/>
        </w:rPr>
        <w:t>22</w:t>
      </w:r>
      <w:r>
        <w:rPr>
          <w:rFonts w:ascii="Times New Roman" w:hAnsi="Times New Roman" w:eastAsia="Times New Roman" w:cs="Times New Roman"/>
          <w:sz w:val="26"/>
          <w:szCs w:val="26"/>
        </w:rPr>
        <w:t>-</w:t>
      </w:r>
      <w:r>
        <w:rPr>
          <w:rFonts w:ascii="Times New Roman" w:hAnsi="Times New Roman" w:eastAsia="Times New Roman" w:cs="Times New Roman"/>
          <w:sz w:val="26"/>
          <w:szCs w:val="26"/>
          <w:lang w:val="vi-VN"/>
        </w:rPr>
        <w:t>01</w:t>
      </w:r>
      <w:r>
        <w:rPr>
          <w:rFonts w:ascii="Times New Roman" w:hAnsi="Times New Roman" w:eastAsia="Times New Roman" w:cs="Times New Roman"/>
          <w:sz w:val="26"/>
          <w:szCs w:val="26"/>
        </w:rPr>
        <w:t>-20</w:t>
      </w:r>
      <w:r>
        <w:rPr>
          <w:rFonts w:ascii="Times New Roman" w:hAnsi="Times New Roman" w:eastAsia="Times New Roman" w:cs="Times New Roman"/>
          <w:sz w:val="26"/>
          <w:szCs w:val="26"/>
          <w:lang w:val="vi-VN"/>
        </w:rPr>
        <w:t>21</w:t>
      </w:r>
      <w:r>
        <w:rPr>
          <w:rFonts w:ascii="Times New Roman" w:hAnsi="Times New Roman" w:eastAsia="Times New Roman" w:cs="Times New Roman"/>
          <w:b/>
          <w:sz w:val="26"/>
          <w:szCs w:val="26"/>
        </w:rPr>
        <w:t>List of deliverables:</w:t>
      </w:r>
    </w:p>
    <w:p>
      <w:pPr>
        <w:numPr>
          <w:ilvl w:val="0"/>
          <w:numId w:val="11"/>
        </w:numPr>
        <w:tabs>
          <w:tab w:val="left" w:pos="1260"/>
        </w:tabs>
        <w:spacing w:before="120" w:after="120" w:line="288" w:lineRule="auto"/>
        <w:ind w:left="1710" w:right="0"/>
        <w:rPr>
          <w:rFonts w:ascii="Times New Roman" w:hAnsi="Times New Roman" w:eastAsia="Arial" w:cs="Times New Roman"/>
          <w:sz w:val="26"/>
        </w:rPr>
      </w:pPr>
      <w:r>
        <w:rPr>
          <w:rFonts w:ascii="Times New Roman" w:hAnsi="Times New Roman" w:eastAsia="Times New Roman" w:cs="Times New Roman"/>
          <w:sz w:val="26"/>
        </w:rPr>
        <w:t>Completed application</w:t>
      </w:r>
    </w:p>
    <w:p>
      <w:pPr>
        <w:numPr>
          <w:ilvl w:val="0"/>
          <w:numId w:val="11"/>
        </w:numPr>
        <w:tabs>
          <w:tab w:val="left" w:pos="1260"/>
        </w:tabs>
        <w:spacing w:before="120" w:after="120" w:line="288" w:lineRule="auto"/>
        <w:ind w:left="1710" w:right="0"/>
        <w:rPr>
          <w:rFonts w:ascii="Times New Roman" w:hAnsi="Times New Roman" w:eastAsia="Arial" w:cs="Times New Roman"/>
          <w:sz w:val="26"/>
        </w:rPr>
      </w:pPr>
      <w:r>
        <w:rPr>
          <w:rFonts w:ascii="Times New Roman" w:hAnsi="Times New Roman" w:eastAsia="Times New Roman" w:cs="Times New Roman"/>
          <w:sz w:val="26"/>
        </w:rPr>
        <w:t>Project documentation</w:t>
      </w:r>
    </w:p>
    <w:p>
      <w:pPr>
        <w:numPr>
          <w:ilvl w:val="0"/>
          <w:numId w:val="11"/>
        </w:numPr>
        <w:tabs>
          <w:tab w:val="left" w:pos="1260"/>
        </w:tabs>
        <w:spacing w:before="120" w:after="120" w:line="288" w:lineRule="auto"/>
        <w:ind w:left="1710" w:right="0"/>
        <w:rPr>
          <w:rFonts w:ascii="Times New Roman" w:hAnsi="Times New Roman" w:eastAsia="Arial" w:cs="Times New Roman"/>
          <w:sz w:val="26"/>
        </w:rPr>
      </w:pPr>
      <w:r>
        <w:rPr>
          <w:rFonts w:ascii="Times New Roman" w:hAnsi="Times New Roman" w:eastAsia="Times New Roman" w:cs="Times New Roman"/>
          <w:sz w:val="26"/>
        </w:rPr>
        <w:t>Installation Guide</w:t>
      </w:r>
    </w:p>
    <w:p>
      <w:pPr>
        <w:numPr>
          <w:ilvl w:val="0"/>
          <w:numId w:val="11"/>
        </w:numPr>
        <w:tabs>
          <w:tab w:val="left" w:pos="1260"/>
        </w:tabs>
        <w:spacing w:before="120" w:after="120" w:line="288" w:lineRule="auto"/>
        <w:ind w:left="1710" w:right="0"/>
        <w:rPr>
          <w:rFonts w:ascii="Times New Roman" w:hAnsi="Times New Roman" w:eastAsia="Arial" w:cs="Times New Roman"/>
          <w:sz w:val="26"/>
        </w:rPr>
      </w:pPr>
      <w:r>
        <w:rPr>
          <w:rFonts w:ascii="Times New Roman" w:hAnsi="Times New Roman" w:eastAsia="Times New Roman" w:cs="Times New Roman"/>
          <w:sz w:val="26"/>
        </w:rPr>
        <w:t>User Manual</w:t>
      </w:r>
    </w:p>
    <w:p>
      <w:pPr>
        <w:numPr>
          <w:ilvl w:val="0"/>
          <w:numId w:val="11"/>
        </w:numPr>
        <w:tabs>
          <w:tab w:val="left" w:pos="1260"/>
        </w:tabs>
        <w:spacing w:before="120" w:after="120" w:line="288" w:lineRule="auto"/>
        <w:ind w:left="1710" w:right="0"/>
        <w:rPr>
          <w:rFonts w:ascii="Times New Roman" w:hAnsi="Times New Roman" w:eastAsia="Arial" w:cs="Times New Roman"/>
          <w:sz w:val="26"/>
        </w:rPr>
      </w:pPr>
      <w:r>
        <w:rPr>
          <w:rFonts w:ascii="Times New Roman" w:hAnsi="Times New Roman" w:eastAsia="Times New Roman" w:cs="Times New Roman"/>
          <w:sz w:val="26"/>
          <w:lang w:val="vi-VN"/>
        </w:rPr>
        <w:t xml:space="preserve">Design </w:t>
      </w:r>
      <w:r>
        <w:rPr>
          <w:rFonts w:ascii="Times New Roman" w:hAnsi="Times New Roman" w:eastAsia="Times New Roman" w:cs="Times New Roman"/>
          <w:sz w:val="26"/>
        </w:rPr>
        <w:t>File</w:t>
      </w:r>
    </w:p>
    <w:p>
      <w:pPr>
        <w:tabs>
          <w:tab w:val="left" w:pos="2520"/>
        </w:tabs>
        <w:spacing w:before="120" w:after="120" w:line="288" w:lineRule="auto"/>
        <w:ind w:left="540" w:right="0"/>
        <w:rPr>
          <w:rFonts w:ascii="Times New Roman" w:hAnsi="Times New Roman" w:eastAsia="Times New Roman" w:cs="Times New Roman"/>
          <w:b/>
          <w:bCs/>
          <w:sz w:val="26"/>
          <w:lang w:val="vi-VN"/>
        </w:rPr>
      </w:pPr>
      <w:r>
        <w:rPr>
          <w:rFonts w:ascii="Times New Roman" w:hAnsi="Times New Roman" w:eastAsia="Times New Roman" w:cs="Times New Roman"/>
          <w:b/>
          <w:bCs/>
          <w:sz w:val="26"/>
          <w:lang w:val="vi-VN"/>
        </w:rPr>
        <w:t>Hardware Requirements:</w:t>
      </w:r>
    </w:p>
    <w:p>
      <w:pPr>
        <w:pStyle w:val="20"/>
        <w:numPr>
          <w:ilvl w:val="0"/>
          <w:numId w:val="12"/>
        </w:numPr>
        <w:tabs>
          <w:tab w:val="left" w:pos="2520"/>
        </w:tabs>
        <w:spacing w:before="120" w:after="120" w:line="288" w:lineRule="auto"/>
        <w:ind w:right="0"/>
        <w:rPr>
          <w:rFonts w:ascii="Times New Roman" w:hAnsi="Times New Roman" w:eastAsia="Arial" w:cs="Times New Roman"/>
          <w:b/>
          <w:bCs/>
          <w:sz w:val="26"/>
          <w:lang w:val="vi-VN"/>
        </w:rPr>
      </w:pPr>
      <w:r>
        <w:rPr>
          <w:rFonts w:ascii="Times New Roman" w:hAnsi="Times New Roman" w:eastAsia="Arial" w:cs="Times New Roman"/>
          <w:sz w:val="26"/>
          <w:lang w:val="vi-VN"/>
        </w:rPr>
        <w:t>A minimum computer system that will help you access all the tools in the courses is a Pentium 166 or better</w:t>
      </w:r>
    </w:p>
    <w:p>
      <w:pPr>
        <w:pStyle w:val="20"/>
        <w:numPr>
          <w:ilvl w:val="0"/>
          <w:numId w:val="12"/>
        </w:numPr>
        <w:tabs>
          <w:tab w:val="left" w:pos="2520"/>
        </w:tabs>
        <w:spacing w:before="120" w:after="120" w:line="288" w:lineRule="auto"/>
        <w:ind w:right="0"/>
        <w:rPr>
          <w:rFonts w:ascii="Times New Roman" w:hAnsi="Times New Roman" w:eastAsia="Arial" w:cs="Times New Roman"/>
          <w:b/>
          <w:bCs/>
          <w:sz w:val="26"/>
          <w:lang w:val="vi-VN"/>
        </w:rPr>
      </w:pPr>
      <w:r>
        <w:rPr>
          <w:rFonts w:ascii="Times New Roman" w:hAnsi="Times New Roman" w:eastAsia="Arial" w:cs="Times New Roman"/>
          <w:sz w:val="26"/>
          <w:lang w:val="vi-VN"/>
        </w:rPr>
        <w:t>64 Megabytes of RAM or better</w:t>
      </w:r>
    </w:p>
    <w:p>
      <w:pPr>
        <w:pStyle w:val="20"/>
        <w:numPr>
          <w:ilvl w:val="0"/>
          <w:numId w:val="12"/>
        </w:numPr>
        <w:tabs>
          <w:tab w:val="left" w:pos="2520"/>
        </w:tabs>
        <w:spacing w:before="120" w:after="120" w:line="288" w:lineRule="auto"/>
        <w:ind w:right="0"/>
        <w:rPr>
          <w:rFonts w:ascii="Times New Roman" w:hAnsi="Times New Roman" w:eastAsia="Arial" w:cs="Times New Roman"/>
          <w:b/>
          <w:bCs/>
          <w:sz w:val="26"/>
          <w:lang w:val="vi-VN"/>
        </w:rPr>
      </w:pPr>
      <w:r>
        <w:rPr>
          <w:rFonts w:ascii="Times New Roman" w:hAnsi="Times New Roman" w:eastAsia="Arial" w:cs="Times New Roman"/>
          <w:sz w:val="26"/>
          <w:lang w:val="vi-VN"/>
        </w:rPr>
        <w:t>CPU: Intel Pentium III above</w:t>
      </w:r>
    </w:p>
    <w:p>
      <w:pPr>
        <w:pStyle w:val="20"/>
        <w:numPr>
          <w:ilvl w:val="0"/>
          <w:numId w:val="12"/>
        </w:numPr>
        <w:tabs>
          <w:tab w:val="left" w:pos="2520"/>
        </w:tabs>
        <w:spacing w:before="120" w:after="120" w:line="288" w:lineRule="auto"/>
        <w:ind w:right="0"/>
        <w:rPr>
          <w:rFonts w:ascii="Times New Roman" w:hAnsi="Times New Roman" w:eastAsia="Arial" w:cs="Times New Roman"/>
          <w:b/>
          <w:bCs/>
          <w:sz w:val="26"/>
          <w:lang w:val="vi-VN"/>
        </w:rPr>
      </w:pPr>
      <w:r>
        <w:rPr>
          <w:rFonts w:ascii="Times New Roman" w:hAnsi="Times New Roman" w:eastAsia="Arial" w:cs="Times New Roman"/>
          <w:sz w:val="26"/>
          <w:lang w:val="vi-VN"/>
        </w:rPr>
        <w:t>RAM: 4GB above</w:t>
      </w:r>
    </w:p>
    <w:p>
      <w:pPr>
        <w:pStyle w:val="20"/>
        <w:numPr>
          <w:ilvl w:val="0"/>
          <w:numId w:val="12"/>
        </w:numPr>
        <w:tabs>
          <w:tab w:val="left" w:pos="2520"/>
        </w:tabs>
        <w:spacing w:before="120" w:after="120" w:line="288" w:lineRule="auto"/>
        <w:ind w:right="0"/>
        <w:rPr>
          <w:rFonts w:ascii="Times New Roman" w:hAnsi="Times New Roman" w:eastAsia="Arial" w:cs="Times New Roman"/>
          <w:b/>
          <w:bCs/>
          <w:sz w:val="26"/>
          <w:lang w:val="vi-VN"/>
        </w:rPr>
      </w:pPr>
      <w:r>
        <w:rPr>
          <w:rFonts w:ascii="Times New Roman" w:hAnsi="Times New Roman" w:eastAsia="Arial" w:cs="Times New Roman"/>
          <w:sz w:val="26"/>
          <w:lang w:val="vi-VN"/>
        </w:rPr>
        <w:t>Network Card</w:t>
      </w:r>
    </w:p>
    <w:p>
      <w:pPr>
        <w:tabs>
          <w:tab w:val="left" w:pos="630"/>
          <w:tab w:val="left" w:pos="2520"/>
        </w:tabs>
        <w:spacing w:before="120" w:after="120" w:line="288" w:lineRule="auto"/>
        <w:ind w:left="630" w:right="0"/>
        <w:rPr>
          <w:rFonts w:ascii="Times New Roman" w:hAnsi="Times New Roman" w:eastAsia="Arial" w:cs="Times New Roman"/>
          <w:b/>
          <w:bCs/>
          <w:sz w:val="26"/>
          <w:lang w:val="vi-VN"/>
        </w:rPr>
      </w:pPr>
      <w:r>
        <w:rPr>
          <w:rFonts w:ascii="Times New Roman" w:hAnsi="Times New Roman" w:eastAsia="Arial" w:cs="Times New Roman"/>
          <w:b/>
          <w:bCs/>
          <w:sz w:val="26"/>
          <w:lang w:val="vi-VN"/>
        </w:rPr>
        <w:t>Software Requirements:</w:t>
      </w:r>
    </w:p>
    <w:p>
      <w:pPr>
        <w:pStyle w:val="20"/>
        <w:numPr>
          <w:ilvl w:val="0"/>
          <w:numId w:val="13"/>
        </w:numPr>
        <w:tabs>
          <w:tab w:val="left" w:pos="2520"/>
        </w:tabs>
        <w:spacing w:before="120" w:after="120" w:line="288" w:lineRule="auto"/>
        <w:ind w:right="0"/>
        <w:rPr>
          <w:rFonts w:ascii="Times New Roman" w:hAnsi="Times New Roman" w:eastAsia="Arial" w:cs="Times New Roman"/>
          <w:b/>
          <w:bCs/>
          <w:sz w:val="26"/>
          <w:lang w:val="vi-VN"/>
        </w:rPr>
      </w:pPr>
      <w:r>
        <w:rPr>
          <w:rFonts w:ascii="Times New Roman" w:hAnsi="Times New Roman" w:eastAsia="Arial" w:cs="Times New Roman"/>
          <w:sz w:val="26"/>
          <w:lang w:val="vi-VN"/>
        </w:rPr>
        <w:t>Notepad/HTML aditor</w:t>
      </w:r>
    </w:p>
    <w:p>
      <w:pPr>
        <w:pStyle w:val="20"/>
        <w:numPr>
          <w:ilvl w:val="0"/>
          <w:numId w:val="13"/>
        </w:numPr>
        <w:tabs>
          <w:tab w:val="left" w:pos="2520"/>
        </w:tabs>
        <w:spacing w:before="120" w:after="120" w:line="288" w:lineRule="auto"/>
        <w:ind w:right="0"/>
        <w:rPr>
          <w:rFonts w:ascii="Times New Roman" w:hAnsi="Times New Roman" w:eastAsia="Arial" w:cs="Times New Roman"/>
          <w:b/>
          <w:bCs/>
          <w:sz w:val="26"/>
          <w:lang w:val="vi-VN"/>
        </w:rPr>
      </w:pPr>
      <w:r>
        <w:rPr>
          <w:rFonts w:ascii="Times New Roman" w:hAnsi="Times New Roman" w:eastAsia="Arial" w:cs="Times New Roman"/>
          <w:sz w:val="26"/>
          <w:lang w:val="vi-VN"/>
        </w:rPr>
        <w:t>Dreamweaver/Javascript</w:t>
      </w:r>
    </w:p>
    <w:p>
      <w:pPr>
        <w:pStyle w:val="20"/>
        <w:numPr>
          <w:ilvl w:val="0"/>
          <w:numId w:val="13"/>
        </w:numPr>
        <w:tabs>
          <w:tab w:val="left" w:pos="2520"/>
        </w:tabs>
        <w:spacing w:before="120" w:after="120" w:line="288" w:lineRule="auto"/>
        <w:ind w:right="0"/>
        <w:rPr>
          <w:rFonts w:ascii="Times New Roman" w:hAnsi="Times New Roman" w:eastAsia="Arial" w:cs="Times New Roman"/>
          <w:b/>
          <w:bCs/>
          <w:sz w:val="26"/>
          <w:lang w:val="vi-VN"/>
        </w:rPr>
      </w:pPr>
      <w:r>
        <w:rPr>
          <w:rFonts w:ascii="Times New Roman" w:hAnsi="Times New Roman" w:eastAsia="Arial" w:cs="Times New Roman"/>
          <w:sz w:val="26"/>
          <w:lang w:val="vi-VN"/>
        </w:rPr>
        <w:t>Browser: Google Chrome, Opera, FireFox, IE 5.0/Netscap 6.0,..(Recommend Google Chrome, Opera).</w:t>
      </w:r>
    </w:p>
    <w:p>
      <w:pPr>
        <w:tabs>
          <w:tab w:val="left" w:pos="2520"/>
        </w:tabs>
        <w:spacing w:before="120" w:after="120" w:line="288" w:lineRule="auto"/>
        <w:ind w:left="630" w:right="0"/>
        <w:rPr>
          <w:rFonts w:ascii="Times New Roman" w:hAnsi="Times New Roman" w:cs="Times New Roman"/>
          <w:b/>
          <w:bCs/>
          <w:color w:val="000000"/>
          <w:sz w:val="26"/>
          <w:szCs w:val="26"/>
        </w:rPr>
      </w:pPr>
      <w:r>
        <w:rPr>
          <w:rFonts w:ascii="Times New Roman" w:hAnsi="Times New Roman" w:cs="Times New Roman"/>
          <w:b/>
          <w:bCs/>
          <w:color w:val="000000"/>
          <w:sz w:val="26"/>
          <w:szCs w:val="26"/>
        </w:rPr>
        <w:t>Scope of the Work (in brief):</w:t>
      </w:r>
    </w:p>
    <w:p>
      <w:pPr>
        <w:tabs>
          <w:tab w:val="left" w:pos="2520"/>
        </w:tabs>
        <w:spacing w:before="120" w:after="120" w:line="288" w:lineRule="auto"/>
        <w:ind w:left="630" w:right="0"/>
        <w:rPr>
          <w:rFonts w:ascii="Times New Roman" w:hAnsi="Times New Roman" w:cs="Times New Roman"/>
          <w:color w:val="000000"/>
          <w:sz w:val="26"/>
          <w:szCs w:val="26"/>
        </w:rPr>
      </w:pPr>
      <w:r>
        <w:rPr>
          <w:rFonts w:ascii="Times New Roman" w:hAnsi="Times New Roman" w:cs="Times New Roman"/>
          <w:color w:val="000000"/>
          <w:sz w:val="26"/>
          <w:szCs w:val="26"/>
        </w:rPr>
        <w:t>The Web site is to be created based on the following requirements:</w:t>
      </w:r>
    </w:p>
    <w:p>
      <w:pPr>
        <w:pStyle w:val="20"/>
        <w:numPr>
          <w:ilvl w:val="0"/>
          <w:numId w:val="14"/>
        </w:numPr>
        <w:tabs>
          <w:tab w:val="left" w:pos="2520"/>
        </w:tabs>
        <w:spacing w:before="120" w:after="120" w:line="288" w:lineRule="auto"/>
        <w:ind w:right="0"/>
        <w:rPr>
          <w:rFonts w:ascii="Times New Roman" w:hAnsi="Times New Roman" w:eastAsia="Arial" w:cs="Times New Roman"/>
          <w:sz w:val="26"/>
          <w:lang w:val="vi-VN"/>
        </w:rPr>
      </w:pPr>
      <w:r>
        <w:rPr>
          <w:rFonts w:ascii="Times New Roman" w:hAnsi="Times New Roman" w:eastAsia="Arial" w:cs="Times New Roman"/>
          <w:sz w:val="26"/>
          <w:lang w:val="vi-VN"/>
        </w:rPr>
        <w:t>The Home Page should be created making use of Sections with a suitable logo, the header section can be added which will show images of various  product images..</w:t>
      </w:r>
    </w:p>
    <w:p>
      <w:pPr>
        <w:pStyle w:val="20"/>
        <w:numPr>
          <w:ilvl w:val="0"/>
          <w:numId w:val="14"/>
        </w:numPr>
        <w:tabs>
          <w:tab w:val="left" w:pos="2520"/>
        </w:tabs>
        <w:spacing w:before="120" w:after="120" w:line="288" w:lineRule="auto"/>
        <w:ind w:right="0"/>
        <w:rPr>
          <w:rFonts w:ascii="Times New Roman" w:hAnsi="Times New Roman" w:eastAsia="Arial" w:cs="Times New Roman"/>
          <w:sz w:val="26"/>
          <w:lang w:val="vi-VN"/>
        </w:rPr>
      </w:pPr>
      <w:r>
        <w:rPr>
          <w:rFonts w:ascii="Times New Roman" w:hAnsi="Times New Roman" w:eastAsia="Arial" w:cs="Times New Roman"/>
          <w:sz w:val="26"/>
          <w:lang w:val="vi-VN"/>
        </w:rPr>
        <w:t>The site must contain the links to navigate through any category for the information.</w:t>
      </w:r>
    </w:p>
    <w:p>
      <w:pPr>
        <w:pStyle w:val="20"/>
        <w:numPr>
          <w:ilvl w:val="0"/>
          <w:numId w:val="14"/>
        </w:numPr>
        <w:tabs>
          <w:tab w:val="left" w:pos="2520"/>
        </w:tabs>
        <w:spacing w:before="120" w:after="120" w:line="288" w:lineRule="auto"/>
        <w:ind w:right="0"/>
        <w:rPr>
          <w:rFonts w:ascii="Times New Roman" w:hAnsi="Times New Roman" w:eastAsia="Arial" w:cs="Times New Roman"/>
          <w:sz w:val="26"/>
          <w:lang w:val="vi-VN"/>
        </w:rPr>
      </w:pPr>
      <w:r>
        <w:rPr>
          <w:rFonts w:ascii="Times New Roman" w:hAnsi="Times New Roman" w:eastAsia="Arial" w:cs="Times New Roman"/>
          <w:sz w:val="26"/>
          <w:lang w:val="vi-VN"/>
        </w:rPr>
        <w:t>The site should display a menu which will contain the options for brief introduction about the various products available, location of the shop and any other information if required.Links of bottles can be categorized like (Bottles, Jars, etc.)</w:t>
      </w:r>
    </w:p>
    <w:p>
      <w:pPr>
        <w:pStyle w:val="20"/>
        <w:numPr>
          <w:ilvl w:val="0"/>
          <w:numId w:val="14"/>
        </w:numPr>
        <w:tabs>
          <w:tab w:val="left" w:pos="2520"/>
        </w:tabs>
        <w:spacing w:before="120" w:after="120" w:line="288" w:lineRule="auto"/>
        <w:ind w:right="0"/>
        <w:rPr>
          <w:rFonts w:ascii="Times New Roman" w:hAnsi="Times New Roman" w:eastAsia="Arial" w:cs="Times New Roman"/>
          <w:sz w:val="26"/>
          <w:lang w:val="vi-VN"/>
        </w:rPr>
      </w:pPr>
      <w:r>
        <w:rPr>
          <w:rFonts w:ascii="Times New Roman" w:hAnsi="Times New Roman" w:eastAsia="Arial" w:cs="Times New Roman"/>
          <w:sz w:val="26"/>
          <w:lang w:val="vi-VN"/>
        </w:rPr>
        <w:t>The information should be categorized according to the brand names of the products like if a User wants to see only “funskool” products or any other company products then he/she can click on a Link/button/menu etc and can see only that Brand products.</w:t>
      </w:r>
    </w:p>
    <w:p>
      <w:pPr>
        <w:pStyle w:val="20"/>
        <w:numPr>
          <w:ilvl w:val="0"/>
          <w:numId w:val="14"/>
        </w:numPr>
        <w:tabs>
          <w:tab w:val="left" w:pos="2520"/>
        </w:tabs>
        <w:spacing w:before="120" w:after="120" w:line="288" w:lineRule="auto"/>
        <w:ind w:right="0"/>
        <w:rPr>
          <w:rFonts w:ascii="Times New Roman" w:hAnsi="Times New Roman" w:eastAsia="Arial" w:cs="Times New Roman"/>
          <w:sz w:val="26"/>
          <w:lang w:val="vi-VN"/>
        </w:rPr>
      </w:pPr>
      <w:r>
        <w:rPr>
          <w:rFonts w:ascii="Times New Roman" w:hAnsi="Times New Roman" w:eastAsia="Arial" w:cs="Times New Roman"/>
          <w:sz w:val="26"/>
          <w:lang w:val="vi-VN"/>
        </w:rPr>
        <w:t>When a user selects any particular brand, a list of products for that brand will be displayed</w:t>
      </w:r>
    </w:p>
    <w:p>
      <w:pPr>
        <w:pStyle w:val="20"/>
        <w:numPr>
          <w:ilvl w:val="0"/>
          <w:numId w:val="14"/>
        </w:numPr>
        <w:tabs>
          <w:tab w:val="left" w:pos="2520"/>
        </w:tabs>
        <w:spacing w:before="120" w:after="120" w:line="288" w:lineRule="auto"/>
        <w:ind w:right="0"/>
        <w:rPr>
          <w:rFonts w:ascii="Times New Roman" w:hAnsi="Times New Roman" w:eastAsia="Arial" w:cs="Times New Roman"/>
          <w:sz w:val="26"/>
          <w:lang w:val="vi-VN"/>
        </w:rPr>
      </w:pPr>
      <w:r>
        <w:rPr>
          <w:rFonts w:ascii="Times New Roman" w:hAnsi="Times New Roman" w:eastAsia="Arial" w:cs="Times New Roman"/>
          <w:sz w:val="26"/>
          <w:lang w:val="vi-VN"/>
        </w:rPr>
        <w:t>A brief summary of features of the products should be displayed on the Web Page along with the picture but detailed Features should be stored in Individual Word documents which can be downloaded or viewed by the User who wishes to see the same.</w:t>
      </w:r>
    </w:p>
    <w:p>
      <w:pPr>
        <w:pStyle w:val="20"/>
        <w:numPr>
          <w:ilvl w:val="0"/>
          <w:numId w:val="14"/>
        </w:numPr>
        <w:tabs>
          <w:tab w:val="left" w:pos="2520"/>
        </w:tabs>
        <w:spacing w:before="120" w:after="120" w:line="288" w:lineRule="auto"/>
        <w:ind w:right="0"/>
        <w:rPr>
          <w:rFonts w:ascii="Times New Roman" w:hAnsi="Times New Roman" w:eastAsia="Arial" w:cs="Times New Roman"/>
          <w:sz w:val="26"/>
          <w:lang w:val="vi-VN"/>
        </w:rPr>
      </w:pPr>
      <w:r>
        <w:rPr>
          <w:rFonts w:ascii="Times New Roman" w:hAnsi="Times New Roman" w:eastAsia="Arial" w:cs="Times New Roman"/>
          <w:sz w:val="26"/>
          <w:lang w:val="vi-VN"/>
        </w:rPr>
        <w:t>The user should also be able to compare the various products of different as well as similar brands.</w:t>
      </w:r>
    </w:p>
    <w:p>
      <w:pPr>
        <w:pStyle w:val="20"/>
        <w:numPr>
          <w:ilvl w:val="0"/>
          <w:numId w:val="14"/>
        </w:numPr>
        <w:tabs>
          <w:tab w:val="left" w:pos="2520"/>
        </w:tabs>
        <w:spacing w:before="120" w:after="120" w:line="288" w:lineRule="auto"/>
        <w:ind w:right="0"/>
        <w:rPr>
          <w:rFonts w:ascii="Times New Roman" w:hAnsi="Times New Roman" w:eastAsia="Arial" w:cs="Times New Roman"/>
          <w:sz w:val="26"/>
          <w:lang w:val="vi-VN"/>
        </w:rPr>
      </w:pPr>
      <w:r>
        <w:rPr>
          <w:rFonts w:ascii="Times New Roman" w:hAnsi="Times New Roman" w:eastAsia="Arial" w:cs="Times New Roman"/>
          <w:sz w:val="26"/>
          <w:lang w:val="vi-VN"/>
        </w:rPr>
        <w:t>“Contact Us” will have the Address of the Company which should be displayed using GeoLocation API (eg. GoogleMaps) and the email address which when clicked will invoke the local mail client from where they can send an email.</w:t>
      </w:r>
    </w:p>
    <w:p>
      <w:pPr>
        <w:rPr>
          <w:rFonts w:ascii="Times New Roman" w:hAnsi="Times New Roman" w:eastAsia="Arial" w:cs="Times New Roman"/>
          <w:b/>
          <w:bCs/>
          <w:sz w:val="26"/>
          <w:lang w:val="vi-VN"/>
        </w:rPr>
      </w:pPr>
      <w:r>
        <w:rPr>
          <w:rFonts w:ascii="Times New Roman" w:hAnsi="Times New Roman" w:eastAsia="Arial" w:cs="Times New Roman"/>
          <w:b/>
          <w:bCs/>
          <w:sz w:val="26"/>
          <w:lang w:val="vi-VN"/>
        </w:rPr>
        <w:br w:type="page"/>
      </w:r>
    </w:p>
    <w:p>
      <w:pPr>
        <w:pStyle w:val="2"/>
      </w:pPr>
      <w:bookmarkStart w:id="10" w:name="_Toc10122"/>
      <w:bookmarkStart w:id="11" w:name="_Toc61752614"/>
      <w:r>
        <w:t>Architecture and Design of the System</w:t>
      </w:r>
      <w:bookmarkEnd w:id="10"/>
      <w:bookmarkEnd w:id="11"/>
    </w:p>
    <w:p>
      <w:pPr>
        <w:spacing w:before="120" w:after="120" w:line="288" w:lineRule="auto"/>
        <w:ind w:left="720"/>
        <w:contextualSpacing/>
        <w:rPr>
          <w:rFonts w:ascii="Times New Roman" w:hAnsi="Times New Roman" w:eastAsia="Times New Roman" w:cs="Times New Roman"/>
          <w:sz w:val="26"/>
        </w:rPr>
      </w:pPr>
      <w:r>
        <w:rPr>
          <w:rFonts w:ascii="Times New Roman" w:hAnsi="Times New Roman" w:eastAsia="Times New Roman" w:cs="Times New Roman"/>
          <w:sz w:val="26"/>
        </w:rPr>
        <w:t>The application will have a client-server architecture.</w:t>
      </w:r>
    </w:p>
    <w:p>
      <w:pPr>
        <w:spacing w:line="200" w:lineRule="exact"/>
        <w:rPr>
          <w:rFonts w:ascii="Times New Roman" w:hAnsi="Times New Roman" w:eastAsia="Times New Roman" w:cs="Times New Roman"/>
        </w:rPr>
      </w:pPr>
      <w:r>
        <w:rPr>
          <w:rFonts w:ascii="Times New Roman" w:hAnsi="Times New Roman" w:eastAsia="Times New Roman" w:cs="Times New Roman"/>
          <w:sz w:val="26"/>
        </w:rPr>
        <w:drawing>
          <wp:anchor distT="0" distB="0" distL="114300" distR="114300" simplePos="0" relativeHeight="251703296" behindDoc="1" locked="0" layoutInCell="1" allowOverlap="1">
            <wp:simplePos x="0" y="0"/>
            <wp:positionH relativeFrom="margin">
              <wp:align>center</wp:align>
            </wp:positionH>
            <wp:positionV relativeFrom="paragraph">
              <wp:posOffset>102870</wp:posOffset>
            </wp:positionV>
            <wp:extent cx="5116830" cy="470789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16830" cy="4707890"/>
                    </a:xfrm>
                    <a:prstGeom prst="rect">
                      <a:avLst/>
                    </a:prstGeom>
                    <a:noFill/>
                  </pic:spPr>
                </pic:pic>
              </a:graphicData>
            </a:graphic>
          </wp:anchor>
        </w:drawing>
      </w:r>
    </w:p>
    <w:p>
      <w:pPr>
        <w:pStyle w:val="2"/>
        <w:rPr>
          <w:lang w:val="vi-VN"/>
        </w:rPr>
      </w:pPr>
      <w:bookmarkStart w:id="12" w:name="_Toc61752615"/>
      <w:r>
        <w:rPr>
          <w:rFonts w:eastAsia="Arial"/>
          <w:bCs/>
          <w:color w:val="4472C4" w:themeColor="accent5"/>
          <w:szCs w:val="36"/>
          <w14:textFill>
            <w14:solidFill>
              <w14:schemeClr w14:val="accent5"/>
            </w14:solidFill>
          </w14:textFill>
        </w:rPr>
        <mc:AlternateContent>
          <mc:Choice Requires="wps">
            <w:drawing>
              <wp:anchor distT="0" distB="0" distL="114300" distR="114300" simplePos="0" relativeHeight="251707392" behindDoc="0" locked="0" layoutInCell="1" allowOverlap="1">
                <wp:simplePos x="0" y="0"/>
                <wp:positionH relativeFrom="column">
                  <wp:posOffset>1327785</wp:posOffset>
                </wp:positionH>
                <wp:positionV relativeFrom="paragraph">
                  <wp:posOffset>4657725</wp:posOffset>
                </wp:positionV>
                <wp:extent cx="3208020" cy="358140"/>
                <wp:effectExtent l="0" t="0" r="11430" b="22860"/>
                <wp:wrapNone/>
                <wp:docPr id="48" name="Rectangle 48"/>
                <wp:cNvGraphicFramePr/>
                <a:graphic xmlns:a="http://schemas.openxmlformats.org/drawingml/2006/main">
                  <a:graphicData uri="http://schemas.microsoft.com/office/word/2010/wordprocessingShape">
                    <wps:wsp>
                      <wps:cNvSpPr/>
                      <wps:spPr>
                        <a:xfrm>
                          <a:off x="0" y="0"/>
                          <a:ext cx="3208020" cy="3581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right="48"/>
                              <w:jc w:val="center"/>
                              <w:rPr>
                                <w:rFonts w:ascii="Times New Roman" w:hAnsi="Times New Roman" w:cs="Times New Roman"/>
                                <w:i/>
                                <w:iCs/>
                                <w:color w:val="000000" w:themeColor="text1"/>
                                <w:sz w:val="32"/>
                                <w:szCs w:val="32"/>
                                <w:lang w:val="vi-VN"/>
                                <w14:textFill>
                                  <w14:solidFill>
                                    <w14:schemeClr w14:val="tx1"/>
                                  </w14:solidFill>
                                </w14:textFill>
                              </w:rPr>
                            </w:pPr>
                            <w:r>
                              <w:rPr>
                                <w:rFonts w:ascii="Times New Roman" w:hAnsi="Times New Roman" w:cs="Times New Roman"/>
                                <w:i/>
                                <w:iCs/>
                                <w:color w:val="000000" w:themeColor="text1"/>
                                <w:sz w:val="32"/>
                                <w:szCs w:val="32"/>
                                <w:lang w:val="vi-VN"/>
                                <w14:textFill>
                                  <w14:solidFill>
                                    <w14:schemeClr w14:val="tx1"/>
                                  </w14:solidFill>
                                </w14:textFill>
                              </w:rPr>
                              <w:t>Figure 1 – Client-server architeture architecture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104.55pt;margin-top:366.75pt;height:28.2pt;width:252.6pt;z-index:251707392;v-text-anchor:middle;mso-width-relative:page;mso-height-relative:page;" fillcolor="#FFFFFF [3212]" filled="t" stroked="t" coordsize="21600,21600" o:gfxdata="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kZ3ITaAAAACwEAAA8A&#10;AAAAAAAAAQAgAAAAIgAAAGRycy9kb3ducmV2LnhtbFBLAQIUABQAAAAIAIdO4kDLaQJcTgIAALYE&#10;AAAOAAAAAAAAAAEAIAAAACkBAABkcnMvZTJvRG9jLnhtbFBLBQYAAAAABgAGAFkBAADpBQAAAAA=&#10;">
                <v:fill on="t" focussize="0,0"/>
                <v:stroke weight="1pt" color="#FFFFFF [3212]" miterlimit="8" joinstyle="miter"/>
                <v:imagedata o:title=""/>
                <o:lock v:ext="edit" aspectratio="f"/>
                <v:textbox>
                  <w:txbxContent>
                    <w:p>
                      <w:pPr>
                        <w:ind w:right="48"/>
                        <w:jc w:val="center"/>
                        <w:rPr>
                          <w:rFonts w:ascii="Times New Roman" w:hAnsi="Times New Roman" w:cs="Times New Roman"/>
                          <w:i/>
                          <w:iCs/>
                          <w:color w:val="000000" w:themeColor="text1"/>
                          <w:sz w:val="32"/>
                          <w:szCs w:val="32"/>
                          <w:lang w:val="vi-VN"/>
                          <w14:textFill>
                            <w14:solidFill>
                              <w14:schemeClr w14:val="tx1"/>
                            </w14:solidFill>
                          </w14:textFill>
                        </w:rPr>
                      </w:pPr>
                      <w:r>
                        <w:rPr>
                          <w:rFonts w:ascii="Times New Roman" w:hAnsi="Times New Roman" w:cs="Times New Roman"/>
                          <w:i/>
                          <w:iCs/>
                          <w:color w:val="000000" w:themeColor="text1"/>
                          <w:sz w:val="32"/>
                          <w:szCs w:val="32"/>
                          <w:lang w:val="vi-VN"/>
                          <w14:textFill>
                            <w14:solidFill>
                              <w14:schemeClr w14:val="tx1"/>
                            </w14:solidFill>
                          </w14:textFill>
                        </w:rPr>
                        <w:t>Figure 1 – Client-server architeture architecture</w:t>
                      </w:r>
                    </w:p>
                  </w:txbxContent>
                </v:textbox>
              </v:rect>
            </w:pict>
          </mc:Fallback>
        </mc:AlternateContent>
      </w:r>
      <w:r>
        <w:rPr>
          <w:rFonts w:eastAsia="Arial"/>
          <w:bCs/>
          <w:color w:val="4472C4" w:themeColor="accent5"/>
          <w:szCs w:val="36"/>
          <w14:textFill>
            <w14:solidFill>
              <w14:schemeClr w14:val="accent5"/>
            </w14:solidFill>
          </w14:textFill>
        </w:rPr>
        <mc:AlternateContent>
          <mc:Choice Requires="wps">
            <w:drawing>
              <wp:anchor distT="0" distB="0" distL="114300" distR="114300" simplePos="0" relativeHeight="251706368" behindDoc="0" locked="0" layoutInCell="1" allowOverlap="1">
                <wp:simplePos x="0" y="0"/>
                <wp:positionH relativeFrom="column">
                  <wp:posOffset>2386965</wp:posOffset>
                </wp:positionH>
                <wp:positionV relativeFrom="paragraph">
                  <wp:posOffset>3362325</wp:posOffset>
                </wp:positionV>
                <wp:extent cx="1348740" cy="373380"/>
                <wp:effectExtent l="0" t="0" r="22860" b="26670"/>
                <wp:wrapNone/>
                <wp:docPr id="46" name="Rectangle 46"/>
                <wp:cNvGraphicFramePr/>
                <a:graphic xmlns:a="http://schemas.openxmlformats.org/drawingml/2006/main">
                  <a:graphicData uri="http://schemas.microsoft.com/office/word/2010/wordprocessingShape">
                    <wps:wsp>
                      <wps:cNvSpPr/>
                      <wps:spPr>
                        <a:xfrm>
                          <a:off x="0" y="0"/>
                          <a:ext cx="1348740" cy="3733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right="12"/>
                              <w:jc w:val="center"/>
                              <w:rPr>
                                <w:rFonts w:ascii="Times New Roman" w:hAnsi="Times New Roman" w:cs="Times New Roman"/>
                                <w:b/>
                                <w:bCs/>
                                <w:color w:val="4472C4" w:themeColor="accent5"/>
                                <w:sz w:val="36"/>
                                <w:szCs w:val="36"/>
                                <w:lang w:val="vi-VN"/>
                                <w14:textFill>
                                  <w14:solidFill>
                                    <w14:schemeClr w14:val="accent5"/>
                                  </w14:solidFill>
                                </w14:textFill>
                              </w:rPr>
                            </w:pPr>
                            <w:r>
                              <w:rPr>
                                <w:rFonts w:ascii="Times New Roman" w:hAnsi="Times New Roman" w:cs="Times New Roman"/>
                                <w:b/>
                                <w:bCs/>
                                <w:color w:val="4472C4" w:themeColor="accent5"/>
                                <w:sz w:val="36"/>
                                <w:szCs w:val="36"/>
                                <w:lang w:val="vi-VN"/>
                                <w14:textFill>
                                  <w14:solidFill>
                                    <w14:schemeClr w14:val="accent5"/>
                                  </w14:solidFill>
                                </w14:textFill>
                              </w:rPr>
                              <w:t>Clients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left:187.95pt;margin-top:264.75pt;height:29.4pt;width:106.2pt;z-index:251706368;v-text-anchor:middle;mso-width-relative:page;mso-height-relative:page;" fillcolor="#FFFFFF [3212]" filled="t" stroked="t" coordsize="21600,21600" o:gfxdata="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FC5GtkAAAALAQAADwAA&#10;AAAAAAABACAAAAAiAAAAZHJzL2Rvd25yZXYueG1sUEsBAhQAFAAAAAgAh07iQHBtg6pOAgAAtgQA&#10;AA4AAAAAAAAAAQAgAAAAKAEAAGRycy9lMm9Eb2MueG1sUEsFBgAAAAAGAAYAWQEAAOgFAAAAAA==&#10;">
                <v:fill on="t" focussize="0,0"/>
                <v:stroke weight="1pt" color="#FFFFFF [3212]" miterlimit="8" joinstyle="miter"/>
                <v:imagedata o:title=""/>
                <o:lock v:ext="edit" aspectratio="f"/>
                <v:textbox>
                  <w:txbxContent>
                    <w:p>
                      <w:pPr>
                        <w:ind w:right="12"/>
                        <w:jc w:val="center"/>
                        <w:rPr>
                          <w:rFonts w:ascii="Times New Roman" w:hAnsi="Times New Roman" w:cs="Times New Roman"/>
                          <w:b/>
                          <w:bCs/>
                          <w:color w:val="4472C4" w:themeColor="accent5"/>
                          <w:sz w:val="36"/>
                          <w:szCs w:val="36"/>
                          <w:lang w:val="vi-VN"/>
                          <w14:textFill>
                            <w14:solidFill>
                              <w14:schemeClr w14:val="accent5"/>
                            </w14:solidFill>
                          </w14:textFill>
                        </w:rPr>
                      </w:pPr>
                      <w:r>
                        <w:rPr>
                          <w:rFonts w:ascii="Times New Roman" w:hAnsi="Times New Roman" w:cs="Times New Roman"/>
                          <w:b/>
                          <w:bCs/>
                          <w:color w:val="4472C4" w:themeColor="accent5"/>
                          <w:sz w:val="36"/>
                          <w:szCs w:val="36"/>
                          <w:lang w:val="vi-VN"/>
                          <w14:textFill>
                            <w14:solidFill>
                              <w14:schemeClr w14:val="accent5"/>
                            </w14:solidFill>
                          </w14:textFill>
                        </w:rPr>
                        <w:t>Clients</w:t>
                      </w:r>
                    </w:p>
                  </w:txbxContent>
                </v:textbox>
              </v:rect>
            </w:pict>
          </mc:Fallback>
        </mc:AlternateContent>
      </w:r>
      <w:r>
        <w:rPr>
          <w:rFonts w:eastAsia="Arial"/>
          <w:bCs/>
          <w:color w:val="4472C4" w:themeColor="accent5"/>
          <w:szCs w:val="36"/>
          <w14:textFill>
            <w14:solidFill>
              <w14:schemeClr w14:val="accent5"/>
            </w14:solidFill>
          </w14:textFill>
        </w:rPr>
        <mc:AlternateContent>
          <mc:Choice Requires="wps">
            <w:drawing>
              <wp:anchor distT="0" distB="0" distL="114300" distR="114300" simplePos="0" relativeHeight="251705344" behindDoc="0" locked="0" layoutInCell="1" allowOverlap="1">
                <wp:simplePos x="0" y="0"/>
                <wp:positionH relativeFrom="column">
                  <wp:posOffset>3469005</wp:posOffset>
                </wp:positionH>
                <wp:positionV relativeFrom="paragraph">
                  <wp:posOffset>1419225</wp:posOffset>
                </wp:positionV>
                <wp:extent cx="1089660" cy="358140"/>
                <wp:effectExtent l="0" t="0" r="15240" b="22860"/>
                <wp:wrapNone/>
                <wp:docPr id="41" name="Rectangle 41"/>
                <wp:cNvGraphicFramePr/>
                <a:graphic xmlns:a="http://schemas.openxmlformats.org/drawingml/2006/main">
                  <a:graphicData uri="http://schemas.microsoft.com/office/word/2010/wordprocessingShape">
                    <wps:wsp>
                      <wps:cNvSpPr/>
                      <wps:spPr>
                        <a:xfrm>
                          <a:off x="0" y="0"/>
                          <a:ext cx="1089660" cy="3581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right="-36"/>
                              <w:rPr>
                                <w:rFonts w:ascii="Times New Roman" w:hAnsi="Times New Roman" w:cs="Times New Roman"/>
                                <w:b/>
                                <w:bCs/>
                                <w:color w:val="4472C4" w:themeColor="accent5"/>
                                <w:sz w:val="36"/>
                                <w:szCs w:val="36"/>
                                <w:lang w:val="vi-VN"/>
                                <w14:textFill>
                                  <w14:solidFill>
                                    <w14:schemeClr w14:val="accent5"/>
                                  </w14:solidFill>
                                </w14:textFill>
                              </w:rPr>
                            </w:pPr>
                            <w:r>
                              <w:rPr>
                                <w:rFonts w:ascii="Times New Roman" w:hAnsi="Times New Roman" w:cs="Times New Roman"/>
                                <w:b/>
                                <w:bCs/>
                                <w:color w:val="4472C4" w:themeColor="accent5"/>
                                <w:sz w:val="36"/>
                                <w:szCs w:val="36"/>
                                <w:lang w:val="vi-VN"/>
                                <w14:textFill>
                                  <w14:solidFill>
                                    <w14:schemeClr w14:val="accent5"/>
                                  </w14:solidFill>
                                </w14:textFill>
                              </w:rPr>
                              <w:t>Network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273.15pt;margin-top:111.75pt;height:28.2pt;width:85.8pt;z-index:251705344;v-text-anchor:middle;mso-width-relative:page;mso-height-relative:page;" fillcolor="#FFFFFF [3212]" filled="t" stroked="t" coordsize="21600,21600" o:gfxdata="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V5soy2gAAAAsBAAAP&#10;AAAAAAAAAAEAIAAAACIAAABkcnMvZG93bnJldi54bWxQSwECFAAUAAAACACHTuJAvMvwzU8CAAC2&#10;BAAADgAAAAAAAAABACAAAAApAQAAZHJzL2Uyb0RvYy54bWxQSwUGAAAAAAYABgBZAQAA6gUAAAAA&#10;">
                <v:fill on="t" focussize="0,0"/>
                <v:stroke weight="1pt" color="#FFFFFF [3212]" miterlimit="8" joinstyle="miter"/>
                <v:imagedata o:title=""/>
                <o:lock v:ext="edit" aspectratio="f"/>
                <v:textbox>
                  <w:txbxContent>
                    <w:p>
                      <w:pPr>
                        <w:ind w:right="-36"/>
                        <w:rPr>
                          <w:rFonts w:ascii="Times New Roman" w:hAnsi="Times New Roman" w:cs="Times New Roman"/>
                          <w:b/>
                          <w:bCs/>
                          <w:color w:val="4472C4" w:themeColor="accent5"/>
                          <w:sz w:val="36"/>
                          <w:szCs w:val="36"/>
                          <w:lang w:val="vi-VN"/>
                          <w14:textFill>
                            <w14:solidFill>
                              <w14:schemeClr w14:val="accent5"/>
                            </w14:solidFill>
                          </w14:textFill>
                        </w:rPr>
                      </w:pPr>
                      <w:r>
                        <w:rPr>
                          <w:rFonts w:ascii="Times New Roman" w:hAnsi="Times New Roman" w:cs="Times New Roman"/>
                          <w:b/>
                          <w:bCs/>
                          <w:color w:val="4472C4" w:themeColor="accent5"/>
                          <w:sz w:val="36"/>
                          <w:szCs w:val="36"/>
                          <w:lang w:val="vi-VN"/>
                          <w14:textFill>
                            <w14:solidFill>
                              <w14:schemeClr w14:val="accent5"/>
                            </w14:solidFill>
                          </w14:textFill>
                        </w:rPr>
                        <w:t>Network</w:t>
                      </w:r>
                    </w:p>
                  </w:txbxContent>
                </v:textbox>
              </v:rect>
            </w:pict>
          </mc:Fallback>
        </mc:AlternateContent>
      </w:r>
      <w:r>
        <w:rPr>
          <w:rFonts w:eastAsia="Arial"/>
          <w:bCs/>
          <w:sz w:val="26"/>
        </w:rPr>
        <mc:AlternateContent>
          <mc:Choice Requires="wps">
            <w:drawing>
              <wp:anchor distT="0" distB="0" distL="114300" distR="114300" simplePos="0" relativeHeight="251704320" behindDoc="0" locked="0" layoutInCell="1" allowOverlap="1">
                <wp:simplePos x="0" y="0"/>
                <wp:positionH relativeFrom="column">
                  <wp:posOffset>1343025</wp:posOffset>
                </wp:positionH>
                <wp:positionV relativeFrom="paragraph">
                  <wp:posOffset>245745</wp:posOffset>
                </wp:positionV>
                <wp:extent cx="883920" cy="373380"/>
                <wp:effectExtent l="0" t="0" r="11430" b="26670"/>
                <wp:wrapNone/>
                <wp:docPr id="21" name="Rectangle 21"/>
                <wp:cNvGraphicFramePr/>
                <a:graphic xmlns:a="http://schemas.openxmlformats.org/drawingml/2006/main">
                  <a:graphicData uri="http://schemas.microsoft.com/office/word/2010/wordprocessingShape">
                    <wps:wsp>
                      <wps:cNvSpPr/>
                      <wps:spPr>
                        <a:xfrm>
                          <a:off x="0" y="0"/>
                          <a:ext cx="883920" cy="3733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right="-24"/>
                              <w:jc w:val="center"/>
                              <w:rPr>
                                <w:rFonts w:ascii="Times New Roman" w:hAnsi="Times New Roman" w:cs="Times New Roman"/>
                                <w:b/>
                                <w:bCs/>
                                <w:color w:val="4472C4" w:themeColor="accent5"/>
                                <w:sz w:val="36"/>
                                <w:szCs w:val="36"/>
                                <w:lang w:val="vi-VN"/>
                                <w14:textFill>
                                  <w14:solidFill>
                                    <w14:schemeClr w14:val="accent5"/>
                                  </w14:solidFill>
                                </w14:textFill>
                              </w:rPr>
                            </w:pPr>
                            <w:r>
                              <w:rPr>
                                <w:rFonts w:ascii="Times New Roman" w:hAnsi="Times New Roman" w:cs="Times New Roman"/>
                                <w:b/>
                                <w:bCs/>
                                <w:color w:val="4472C4" w:themeColor="accent5"/>
                                <w:sz w:val="36"/>
                                <w:szCs w:val="36"/>
                                <w:lang w:val="vi-VN"/>
                                <w14:textFill>
                                  <w14:solidFill>
                                    <w14:schemeClr w14:val="accent5"/>
                                  </w14:solidFill>
                                </w14:textFill>
                              </w:rPr>
                              <w:t>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105.75pt;margin-top:19.35pt;height:29.4pt;width:69.6pt;z-index:251704320;v-text-anchor:middle;mso-width-relative:page;mso-height-relative:page;" fillcolor="#FFFFFF [3212]" filled="t" stroked="t" coordsize="21600,21600" o:gfxdata="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7XXcF9gAAAAJAQAADwAAAAAA&#10;AAABACAAAAAiAAAAZHJzL2Rvd25yZXYueG1sUEsBAhQAFAAAAAgAh07iQBLsf1xMAgAAtQQAAA4A&#10;AAAAAAAAAQAgAAAAJwEAAGRycy9lMm9Eb2MueG1sUEsFBgAAAAAGAAYAWQEAAOUFAAAAAA==&#10;">
                <v:fill on="t" focussize="0,0"/>
                <v:stroke weight="1pt" color="#FFFFFF [3212]" miterlimit="8" joinstyle="miter"/>
                <v:imagedata o:title=""/>
                <o:lock v:ext="edit" aspectratio="f"/>
                <v:textbox>
                  <w:txbxContent>
                    <w:p>
                      <w:pPr>
                        <w:ind w:right="-24"/>
                        <w:jc w:val="center"/>
                        <w:rPr>
                          <w:rFonts w:ascii="Times New Roman" w:hAnsi="Times New Roman" w:cs="Times New Roman"/>
                          <w:b/>
                          <w:bCs/>
                          <w:color w:val="4472C4" w:themeColor="accent5"/>
                          <w:sz w:val="36"/>
                          <w:szCs w:val="36"/>
                          <w:lang w:val="vi-VN"/>
                          <w14:textFill>
                            <w14:solidFill>
                              <w14:schemeClr w14:val="accent5"/>
                            </w14:solidFill>
                          </w14:textFill>
                        </w:rPr>
                      </w:pPr>
                      <w:r>
                        <w:rPr>
                          <w:rFonts w:ascii="Times New Roman" w:hAnsi="Times New Roman" w:cs="Times New Roman"/>
                          <w:b/>
                          <w:bCs/>
                          <w:color w:val="4472C4" w:themeColor="accent5"/>
                          <w:sz w:val="36"/>
                          <w:szCs w:val="36"/>
                          <w:lang w:val="vi-VN"/>
                          <w14:textFill>
                            <w14:solidFill>
                              <w14:schemeClr w14:val="accent5"/>
                            </w14:solidFill>
                          </w14:textFill>
                        </w:rPr>
                        <w:t>Server</w:t>
                      </w:r>
                    </w:p>
                  </w:txbxContent>
                </v:textbox>
              </v:rect>
            </w:pict>
          </mc:Fallback>
        </mc:AlternateContent>
      </w:r>
      <w:r>
        <w:rPr>
          <w:rFonts w:eastAsia="Arial"/>
          <w:bCs/>
          <w:sz w:val="26"/>
          <w:lang w:val="vi-VN"/>
        </w:rPr>
        <w:br w:type="page"/>
      </w:r>
      <w:bookmarkStart w:id="13" w:name="_Toc23251"/>
      <w:r>
        <w:rPr>
          <w:rFonts w:eastAsia="Times New Roman" w:cs="Times New Roman"/>
          <w:b w:val="0"/>
          <w:sz w:val="26"/>
        </w:rPr>
        <mc:AlternateContent>
          <mc:Choice Requires="wps">
            <w:drawing>
              <wp:anchor distT="0" distB="0" distL="114300" distR="114300" simplePos="0" relativeHeight="251807744" behindDoc="0" locked="0" layoutInCell="1" allowOverlap="1">
                <wp:simplePos x="0" y="0"/>
                <wp:positionH relativeFrom="column">
                  <wp:posOffset>3169285</wp:posOffset>
                </wp:positionH>
                <wp:positionV relativeFrom="paragraph">
                  <wp:posOffset>199390</wp:posOffset>
                </wp:positionV>
                <wp:extent cx="1989455" cy="427355"/>
                <wp:effectExtent l="0" t="0" r="10795" b="10795"/>
                <wp:wrapNone/>
                <wp:docPr id="62" name="Rectangle 29"/>
                <wp:cNvGraphicFramePr/>
                <a:graphic xmlns:a="http://schemas.openxmlformats.org/drawingml/2006/main">
                  <a:graphicData uri="http://schemas.microsoft.com/office/word/2010/wordprocessingShape">
                    <wps:wsp>
                      <wps:cNvSpPr/>
                      <wps:spPr>
                        <a:xfrm>
                          <a:off x="0" y="0"/>
                          <a:ext cx="1989455" cy="427355"/>
                        </a:xfrm>
                        <a:prstGeom prst="rect">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Autospacing="0" w:afterAutospacing="0" w:line="12" w:lineRule="atLeast"/>
                              <w:jc w:val="both"/>
                              <w:rPr>
                                <w:b/>
                                <w:bCs/>
                                <w:sz w:val="32"/>
                                <w:szCs w:val="32"/>
                              </w:rPr>
                            </w:pPr>
                            <w:r>
                              <w:rPr>
                                <w:color w:val="000000"/>
                                <w:sz w:val="32"/>
                                <w:szCs w:val="32"/>
                              </w:rPr>
                              <w:t>Baby care</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249.55pt;margin-top:15.7pt;height:33.65pt;width:156.65pt;z-index:251807744;v-text-anchor:middle;mso-width-relative:page;mso-height-relative:page;" fillcolor="#FFFFFF [3212]" filled="t" stroked="t" coordsize="21600,21600" o:gfxdata="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rqGnNgAAAAJAQAA&#10;DwAAAAAAAAABACAAAAAiAAAAZHJzL2Rvd25yZXYueG1sUEsBAhQAFAAAAAgAh07iQAAInrhSAgAA&#10;tgQAAA4AAAAAAAAAAQAgAAAAJwEAAGRycy9lMm9Eb2MueG1sUEsFBgAAAAAGAAYAWQEAAOsFAAAA&#10;AA==&#10;">
                <v:fill on="t" focussize="0,0"/>
                <v:stroke weight="1pt" color="#FFC000 [3207]" miterlimit="8" joinstyle="miter"/>
                <v:imagedata o:title=""/>
                <o:lock v:ext="edit" aspectratio="f"/>
                <v:textbox>
                  <w:txbxContent>
                    <w:p>
                      <w:pPr>
                        <w:pStyle w:val="8"/>
                        <w:spacing w:beforeAutospacing="0" w:afterAutospacing="0" w:line="12" w:lineRule="atLeast"/>
                        <w:jc w:val="both"/>
                        <w:rPr>
                          <w:b/>
                          <w:bCs/>
                          <w:sz w:val="32"/>
                          <w:szCs w:val="32"/>
                        </w:rPr>
                      </w:pPr>
                      <w:r>
                        <w:rPr>
                          <w:color w:val="000000"/>
                          <w:sz w:val="32"/>
                          <w:szCs w:val="32"/>
                        </w:rPr>
                        <w:t>Baby care</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v:textbox>
              </v:rect>
            </w:pict>
          </mc:Fallback>
        </mc:AlternateContent>
      </w:r>
      <w:r>
        <w:t>SiteMa</w:t>
      </w:r>
      <w:r>
        <w:rPr>
          <w:lang w:val="vi-VN"/>
        </w:rPr>
        <w:t>p</w:t>
      </w:r>
      <w:bookmarkEnd w:id="12"/>
      <w:bookmarkEnd w:id="13"/>
    </w:p>
    <w:p>
      <w:pPr>
        <w:tabs>
          <w:tab w:val="center" w:pos="4110"/>
        </w:tabs>
        <w:rPr>
          <w:rFonts w:ascii="Times New Roman" w:hAnsi="Times New Roman" w:cs="Times New Roman"/>
          <w:lang w:val="vi-VN"/>
        </w:rPr>
      </w:pPr>
      <w:r>
        <mc:AlternateContent>
          <mc:Choice Requires="wps">
            <w:drawing>
              <wp:anchor distT="0" distB="0" distL="114300" distR="114300" simplePos="0" relativeHeight="251801600" behindDoc="0" locked="0" layoutInCell="1" allowOverlap="1">
                <wp:simplePos x="0" y="0"/>
                <wp:positionH relativeFrom="column">
                  <wp:posOffset>2558415</wp:posOffset>
                </wp:positionH>
                <wp:positionV relativeFrom="paragraph">
                  <wp:posOffset>89535</wp:posOffset>
                </wp:positionV>
                <wp:extent cx="0" cy="2230755"/>
                <wp:effectExtent l="0" t="0" r="19050" b="17145"/>
                <wp:wrapNone/>
                <wp:docPr id="57" name="Straight Connector 57"/>
                <wp:cNvGraphicFramePr/>
                <a:graphic xmlns:a="http://schemas.openxmlformats.org/drawingml/2006/main">
                  <a:graphicData uri="http://schemas.microsoft.com/office/word/2010/wordprocessingShape">
                    <wps:wsp>
                      <wps:cNvCnPr/>
                      <wps:spPr>
                        <a:xfrm>
                          <a:off x="0" y="0"/>
                          <a:ext cx="0" cy="22307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201.45pt;margin-top:7.05pt;height:175.65pt;width:0pt;z-index:251801600;mso-width-relative:page;mso-height-relative:page;" filled="f" stroked="t" coordsize="21600,21600" o:gfxdata="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wO0pRdcAAAAKAQAADwAAAAAAAAABACAAAAAiAAAAZHJzL2Rvd25yZXYueG1sUEsB&#10;AhQAFAAAAAgAh07iQFpTjOq9AQAAaAMAAA4AAAAAAAAAAQAgAAAAJgEAAGRycy9lMm9Eb2MueG1s&#10;UEsFBgAAAAAGAAYAWQEAAFUFAAAAAA==&#10;">
                <v:fill on="f" focussize="0,0"/>
                <v:stroke weight="0.5pt" color="#ED7D31 [3205]"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802624" behindDoc="0" locked="0" layoutInCell="1" allowOverlap="1">
                <wp:simplePos x="0" y="0"/>
                <wp:positionH relativeFrom="column">
                  <wp:posOffset>2558415</wp:posOffset>
                </wp:positionH>
                <wp:positionV relativeFrom="paragraph">
                  <wp:posOffset>89535</wp:posOffset>
                </wp:positionV>
                <wp:extent cx="60960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201.45pt;margin-top:7.05pt;height:0pt;width:48pt;z-index:251802624;mso-width-relative:page;mso-height-relative:page;" filled="f" stroked="t" coordsize="21600,21600" o:gfxdata="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vj0RHWAAAACQEAAA8AAAAAAAAAAQAgAAAAIgAAAGRycy9kb3ducmV2LnhtbFBLAQIU&#10;ABQAAAAIAIdO4kCocwtXvAEAAGcDAAAOAAAAAAAAAAEAIAAAACUBAABkcnMvZTJvRG9jLnhtbFBL&#10;BQYAAAAABgAGAFkBAABTBQAAAAA=&#10;">
                <v:fill on="f" focussize="0,0"/>
                <v:stroke weight="0.5pt" color="#ED7D31 [3205]"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margin">
                  <wp:posOffset>-7620</wp:posOffset>
                </wp:positionH>
                <wp:positionV relativeFrom="paragraph">
                  <wp:posOffset>93980</wp:posOffset>
                </wp:positionV>
                <wp:extent cx="1173480" cy="388620"/>
                <wp:effectExtent l="0" t="0" r="26670" b="11430"/>
                <wp:wrapNone/>
                <wp:docPr id="5" name="Rectangle 5"/>
                <wp:cNvGraphicFramePr/>
                <a:graphic xmlns:a="http://schemas.openxmlformats.org/drawingml/2006/main">
                  <a:graphicData uri="http://schemas.microsoft.com/office/word/2010/wordprocessingShape">
                    <wps:wsp>
                      <wps:cNvSpPr/>
                      <wps:spPr>
                        <a:xfrm>
                          <a:off x="0" y="0"/>
                          <a:ext cx="1173480" cy="388620"/>
                        </a:xfrm>
                        <a:prstGeom prst="rect">
                          <a:avLst/>
                        </a:prstGeom>
                      </wps:spPr>
                      <wps:style>
                        <a:lnRef idx="2">
                          <a:schemeClr val="accent2"/>
                        </a:lnRef>
                        <a:fillRef idx="1">
                          <a:schemeClr val="lt1"/>
                        </a:fillRef>
                        <a:effectRef idx="0">
                          <a:schemeClr val="accent2"/>
                        </a:effectRef>
                        <a:fontRef idx="minor">
                          <a:schemeClr val="dk1"/>
                        </a:fontRef>
                      </wps:style>
                      <wps:txbx>
                        <w:txbxContent>
                          <w:p>
                            <w:pPr>
                              <w:ind w:right="6"/>
                              <w:jc w:val="center"/>
                              <w:rPr>
                                <w:rFonts w:ascii="Times New Roman" w:hAnsi="Times New Roman" w:cs="Times New Roman"/>
                                <w:color w:val="000000" w:themeColor="text1"/>
                                <w:sz w:val="32"/>
                                <w:szCs w:val="32"/>
                                <w:lang w:val="vi-VN"/>
                                <w14:textFill>
                                  <w14:solidFill>
                                    <w14:schemeClr w14:val="tx1"/>
                                  </w14:solidFill>
                                </w14:textFill>
                              </w:rPr>
                            </w:pPr>
                            <w:r>
                              <w:rPr>
                                <w:rFonts w:ascii="Times New Roman" w:hAnsi="Times New Roman" w:cs="Times New Roman"/>
                                <w:color w:val="000000" w:themeColor="text1"/>
                                <w:sz w:val="32"/>
                                <w:szCs w:val="32"/>
                                <w:lang w:val="vi-VN"/>
                                <w14:textFill>
                                  <w14:solidFill>
                                    <w14:schemeClr w14:val="tx1"/>
                                  </w14:solidFill>
                                </w14:textFill>
                              </w:rP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0.6pt;margin-top:7.4pt;height:30.6pt;width:92.4pt;mso-position-horizontal-relative:margin;z-index:251661312;v-text-anchor:middle;mso-width-relative:page;mso-height-relative:page;" fillcolor="#FFFFFF [3201]" filled="t" stroked="t" coordsize="21600,21600" o:gfxdata="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ZT8AdcAAAAI&#10;AQAADwAAAAAAAAABACAAAAAiAAAAZHJzL2Rvd25yZXYueG1sUEsBAhQAFAAAAAgAh07iQDzadwhW&#10;AgAAtAQAAA4AAAAAAAAAAQAgAAAAJgEAAGRycy9lMm9Eb2MueG1sUEsFBgAAAAAGAAYAWQEAAO4F&#10;AAAAAA==&#10;">
                <v:fill on="t" focussize="0,0"/>
                <v:stroke weight="1pt" color="#ED7D31 [3205]" miterlimit="8" joinstyle="miter"/>
                <v:imagedata o:title=""/>
                <o:lock v:ext="edit" aspectratio="f"/>
                <v:textbox>
                  <w:txbxContent>
                    <w:p>
                      <w:pPr>
                        <w:ind w:right="6"/>
                        <w:jc w:val="center"/>
                        <w:rPr>
                          <w:rFonts w:ascii="Times New Roman" w:hAnsi="Times New Roman" w:cs="Times New Roman"/>
                          <w:color w:val="000000" w:themeColor="text1"/>
                          <w:sz w:val="32"/>
                          <w:szCs w:val="32"/>
                          <w:lang w:val="vi-VN"/>
                          <w14:textFill>
                            <w14:solidFill>
                              <w14:schemeClr w14:val="tx1"/>
                            </w14:solidFill>
                          </w14:textFill>
                        </w:rPr>
                      </w:pPr>
                      <w:r>
                        <w:rPr>
                          <w:rFonts w:ascii="Times New Roman" w:hAnsi="Times New Roman" w:cs="Times New Roman"/>
                          <w:color w:val="000000" w:themeColor="text1"/>
                          <w:sz w:val="32"/>
                          <w:szCs w:val="32"/>
                          <w:lang w:val="vi-VN"/>
                          <w14:textFill>
                            <w14:solidFill>
                              <w14:schemeClr w14:val="tx1"/>
                            </w14:solidFill>
                          </w14:textFill>
                        </w:rPr>
                        <w:t>Home</w:t>
                      </w:r>
                    </w:p>
                  </w:txbxContent>
                </v:textbox>
              </v:rect>
            </w:pict>
          </mc:Fallback>
        </mc:AlternateContent>
      </w:r>
      <w:r>
        <w:rPr>
          <w:rFonts w:ascii="Times New Roman" w:hAnsi="Times New Roman" w:cs="Times New Roman"/>
          <w:lang w:val="vi-VN"/>
        </w:rPr>
        <w:tab/>
      </w:r>
    </w:p>
    <w:p>
      <w:pPr>
        <w:spacing w:before="120" w:after="120" w:line="288" w:lineRule="auto"/>
        <w:ind w:right="0"/>
        <w:contextualSpacing/>
        <w:rPr>
          <w:rFonts w:ascii="Times New Roman" w:hAnsi="Times New Roman" w:cs="Times New Roman"/>
        </w:rPr>
      </w:pPr>
      <w:r>
        <w:rPr>
          <w:rFonts w:ascii="Times New Roman" w:hAnsi="Times New Roman" w:cs="Times New Roman"/>
          <w:sz w:val="26"/>
        </w:rPr>
        <mc:AlternateContent>
          <mc:Choice Requires="wps">
            <w:drawing>
              <wp:anchor distT="0" distB="0" distL="114300" distR="114300" simplePos="0" relativeHeight="251780096" behindDoc="0" locked="0" layoutInCell="1" allowOverlap="1">
                <wp:simplePos x="0" y="0"/>
                <wp:positionH relativeFrom="column">
                  <wp:posOffset>535305</wp:posOffset>
                </wp:positionH>
                <wp:positionV relativeFrom="paragraph">
                  <wp:posOffset>7915275</wp:posOffset>
                </wp:positionV>
                <wp:extent cx="692785" cy="7620"/>
                <wp:effectExtent l="0" t="0" r="0" b="0"/>
                <wp:wrapNone/>
                <wp:docPr id="117" name="Straight Connector 117"/>
                <wp:cNvGraphicFramePr/>
                <a:graphic xmlns:a="http://schemas.openxmlformats.org/drawingml/2006/main">
                  <a:graphicData uri="http://schemas.microsoft.com/office/word/2010/wordprocessingShape">
                    <wps:wsp>
                      <wps:cNvCnPr/>
                      <wps:spPr>
                        <a:xfrm>
                          <a:off x="1592580" y="9323705"/>
                          <a:ext cx="692785" cy="762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_x0000_s1026" o:spid="_x0000_s1026" o:spt="20" style="position:absolute;left:0pt;margin-left:42.15pt;margin-top:623.25pt;height:0.6pt;width:54.55pt;z-index:251780096;mso-width-relative:page;mso-height-relative:page;" filled="f" stroked="t" coordsize="21600,21600" o:gfxdata="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wH0Q6dkAAAAMAQAADwAAAAAAAAABACAAAAAi&#10;AAAAZHJzL2Rvd25yZXYueG1sUEsBAhQAFAAAAAgAh07iQCVXBeHQAQAAeQMAAA4AAAAAAAAAAQAg&#10;AAAAKAEAAGRycy9lMm9Eb2MueG1sUEsFBgAAAAAGAAYAWQEAAGoFAAAAAA==&#10;">
                <v:fill on="f" focussize="0,0"/>
                <v:stroke weight="1pt" color="#ED7D31 [3205]" miterlimit="8" joinstyle="miter"/>
                <v:imagedata o:title=""/>
                <o:lock v:ext="edit" aspectratio="f"/>
              </v:line>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669504" behindDoc="0" locked="0" layoutInCell="1" allowOverlap="1">
                <wp:simplePos x="0" y="0"/>
                <wp:positionH relativeFrom="column">
                  <wp:posOffset>541020</wp:posOffset>
                </wp:positionH>
                <wp:positionV relativeFrom="paragraph">
                  <wp:posOffset>227330</wp:posOffset>
                </wp:positionV>
                <wp:extent cx="9525" cy="7695565"/>
                <wp:effectExtent l="6350" t="0" r="14605" b="635"/>
                <wp:wrapNone/>
                <wp:docPr id="17" name="Straight Connector 17"/>
                <wp:cNvGraphicFramePr/>
                <a:graphic xmlns:a="http://schemas.openxmlformats.org/drawingml/2006/main">
                  <a:graphicData uri="http://schemas.microsoft.com/office/word/2010/wordprocessingShape">
                    <wps:wsp>
                      <wps:cNvCnPr/>
                      <wps:spPr>
                        <a:xfrm>
                          <a:off x="0" y="0"/>
                          <a:ext cx="9525" cy="769556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_x0000_s1026" o:spid="_x0000_s1026" o:spt="20" style="position:absolute;left:0pt;margin-left:42.6pt;margin-top:17.9pt;height:605.95pt;width:0.75pt;z-index:251669504;mso-width-relative:page;mso-height-relative:page;" filled="f" stroked="t" coordsize="21600,21600" o:gfxdata="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b4Uft9gAAAAJAQAADwAAAAAAAAABACAAAAAiAAAAZHJzL2Rvd25yZXYu&#10;eG1sUEsBAhQAFAAAAAgAh07iQFKDPPfCAQAAbAMAAA4AAAAAAAAAAQAgAAAAJwEAAGRycy9lMm9E&#10;b2MueG1sUEsFBgAAAAAGAAYAWQEAAFsFAAAAAA==&#10;">
                <v:fill on="f" focussize="0,0"/>
                <v:stroke weight="1pt" color="#ED7D31 [3205]" miterlimit="8" joinstyle="miter"/>
                <v:imagedata o:title=""/>
                <o:lock v:ext="edit" aspectratio="f"/>
              </v:line>
            </w:pict>
          </mc:Fallback>
        </mc:AlternateContent>
      </w:r>
      <w:r>
        <w:rPr>
          <w:rFonts w:ascii="Times New Roman" w:hAnsi="Times New Roman" w:cs="Times New Roman"/>
          <w:sz w:val="26"/>
        </w:rPr>
        <mc:AlternateContent>
          <mc:Choice Requires="wps">
            <w:drawing>
              <wp:anchor distT="0" distB="0" distL="114300" distR="114300" simplePos="0" relativeHeight="251778048" behindDoc="0" locked="0" layoutInCell="1" allowOverlap="1">
                <wp:simplePos x="0" y="0"/>
                <wp:positionH relativeFrom="column">
                  <wp:posOffset>497205</wp:posOffset>
                </wp:positionH>
                <wp:positionV relativeFrom="paragraph">
                  <wp:posOffset>7146290</wp:posOffset>
                </wp:positionV>
                <wp:extent cx="579120" cy="6985"/>
                <wp:effectExtent l="0" t="4445" r="0" b="11430"/>
                <wp:wrapNone/>
                <wp:docPr id="115" name="Straight Connector 115"/>
                <wp:cNvGraphicFramePr/>
                <a:graphic xmlns:a="http://schemas.openxmlformats.org/drawingml/2006/main">
                  <a:graphicData uri="http://schemas.microsoft.com/office/word/2010/wordprocessingShape">
                    <wps:wsp>
                      <wps:cNvCnPr/>
                      <wps:spPr>
                        <a:xfrm flipV="1">
                          <a:off x="1607820" y="8980805"/>
                          <a:ext cx="579120" cy="6985"/>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9.15pt;margin-top:562.7pt;height:0.55pt;width:45.6pt;z-index:251778048;mso-width-relative:page;mso-height-relative:page;" filled="f" stroked="t" coordsize="21600,21600" o:gfxdata="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8dkKa2AAAAAwBAAAPAAAAAAAAAAEAIAAA&#10;ACIAAABkcnMvZG93bnJldi54bWxQSwECFAAUAAAACACHTuJAMTTLYNMBAACCAwAADgAAAAAAAAAB&#10;ACAAAAAnAQAAZHJzL2Uyb0RvYy54bWxQSwUGAAAAAAYABgBZAQAAbAUAAAAA&#10;">
                <v:fill on="f" focussize="0,0"/>
                <v:stroke weight="0.5pt" color="#ED7D31 [3205]" miterlimit="8" joinstyle="miter"/>
                <v:imagedata o:title=""/>
                <o:lock v:ext="edit" aspectratio="f"/>
              </v:line>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664384" behindDoc="0" locked="0" layoutInCell="1" allowOverlap="1">
                <wp:simplePos x="0" y="0"/>
                <wp:positionH relativeFrom="column">
                  <wp:posOffset>817245</wp:posOffset>
                </wp:positionH>
                <wp:positionV relativeFrom="paragraph">
                  <wp:posOffset>534670</wp:posOffset>
                </wp:positionV>
                <wp:extent cx="1211580" cy="4114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211580" cy="411480"/>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right="12"/>
                              <w:jc w:val="center"/>
                              <w:rPr>
                                <w:rFonts w:ascii="Times New Roman" w:hAnsi="Times New Roman" w:cs="Times New Roman"/>
                                <w:color w:val="000000" w:themeColor="text1"/>
                                <w:sz w:val="32"/>
                                <w:szCs w:val="32"/>
                                <w:lang w:val="vi-VN"/>
                                <w14:textFill>
                                  <w14:solidFill>
                                    <w14:schemeClr w14:val="tx1"/>
                                  </w14:solidFill>
                                </w14:textFill>
                              </w:rPr>
                            </w:pPr>
                            <w:r>
                              <w:rPr>
                                <w:rFonts w:ascii="Times New Roman" w:hAnsi="Times New Roman" w:cs="Times New Roman"/>
                                <w:color w:val="000000" w:themeColor="text1"/>
                                <w:sz w:val="32"/>
                                <w:szCs w:val="32"/>
                                <w:lang w:val="vi-VN"/>
                                <w14:textFill>
                                  <w14:solidFill>
                                    <w14:schemeClr w14:val="tx1"/>
                                  </w14:solidFill>
                                </w14:textFill>
                              </w:rPr>
                              <w:t>About 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64.35pt;margin-top:42.1pt;height:32.4pt;width:95.4pt;z-index:251664384;v-text-anchor:middle;mso-width-relative:page;mso-height-relative:page;" fillcolor="#FFFFFF [3212]" filled="t" stroked="t" coordsize="21600,21600" o:gfxdata="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f/50v2QAAAAoBAAAP&#10;AAAAAAAAAAEAIAAAACIAAABkcnMvZG93bnJldi54bWxQSwECFAAUAAAACACHTuJAEfFn4lACAAC0&#10;BAAADgAAAAAAAAABACAAAAAoAQAAZHJzL2Uyb0RvYy54bWxQSwUGAAAAAAYABgBZAQAA6gUAAAAA&#10;">
                <v:fill on="t" focussize="0,0"/>
                <v:stroke weight="1pt" color="#ED7D31 [3205]" miterlimit="8" joinstyle="miter"/>
                <v:imagedata o:title=""/>
                <o:lock v:ext="edit" aspectratio="f"/>
                <v:textbox>
                  <w:txbxContent>
                    <w:p>
                      <w:pPr>
                        <w:ind w:right="12"/>
                        <w:jc w:val="center"/>
                        <w:rPr>
                          <w:rFonts w:ascii="Times New Roman" w:hAnsi="Times New Roman" w:cs="Times New Roman"/>
                          <w:color w:val="000000" w:themeColor="text1"/>
                          <w:sz w:val="32"/>
                          <w:szCs w:val="32"/>
                          <w:lang w:val="vi-VN"/>
                          <w14:textFill>
                            <w14:solidFill>
                              <w14:schemeClr w14:val="tx1"/>
                            </w14:solidFill>
                          </w14:textFill>
                        </w:rPr>
                      </w:pPr>
                      <w:r>
                        <w:rPr>
                          <w:rFonts w:ascii="Times New Roman" w:hAnsi="Times New Roman" w:cs="Times New Roman"/>
                          <w:color w:val="000000" w:themeColor="text1"/>
                          <w:sz w:val="32"/>
                          <w:szCs w:val="32"/>
                          <w:lang w:val="vi-VN"/>
                          <w14:textFill>
                            <w14:solidFill>
                              <w14:schemeClr w14:val="tx1"/>
                            </w14:solidFill>
                          </w14:textFill>
                        </w:rPr>
                        <w:t>About us</w:t>
                      </w:r>
                    </w:p>
                  </w:txbxContent>
                </v:textbox>
              </v:rect>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700224" behindDoc="0" locked="0" layoutInCell="1" allowOverlap="1">
                <wp:simplePos x="0" y="0"/>
                <wp:positionH relativeFrom="column">
                  <wp:posOffset>558165</wp:posOffset>
                </wp:positionH>
                <wp:positionV relativeFrom="paragraph">
                  <wp:posOffset>668655</wp:posOffset>
                </wp:positionV>
                <wp:extent cx="236220" cy="7620"/>
                <wp:effectExtent l="0" t="0" r="0" b="0"/>
                <wp:wrapNone/>
                <wp:docPr id="45" name="Straight Connector 45"/>
                <wp:cNvGraphicFramePr/>
                <a:graphic xmlns:a="http://schemas.openxmlformats.org/drawingml/2006/main">
                  <a:graphicData uri="http://schemas.microsoft.com/office/word/2010/wordprocessingShape">
                    <wps:wsp>
                      <wps:cNvCnPr/>
                      <wps:spPr>
                        <a:xfrm flipH="1" flipV="1">
                          <a:off x="0" y="0"/>
                          <a:ext cx="236220" cy="762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_x0000_s1026" o:spid="_x0000_s1026" o:spt="20" style="position:absolute;left:0pt;flip:x y;margin-left:43.95pt;margin-top:52.65pt;height:0.6pt;width:18.6pt;z-index:251700224;mso-width-relative:page;mso-height-relative:page;" filled="f" stroked="t" coordsize="21600,21600" o:gfxdata="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n4sygdUAAAAKAQAADwAAAAAAAAABACAAAAAiAAAAZHJzL2Rv&#10;d25yZXYueG1sUEsBAhQAFAAAAAgAh07iQGT6XhrLAQAAfwMAAA4AAAAAAAAAAQAgAAAAJAEAAGRy&#10;cy9lMm9Eb2MueG1sUEsFBgAAAAAGAAYAWQEAAGEFAAAAAA==&#10;">
                <v:fill on="f" focussize="0,0"/>
                <v:stroke weight="1pt" color="#ED7D31 [3205]" miterlimit="8" joinstyle="miter"/>
                <v:imagedata o:title=""/>
                <o:lock v:ext="edit" aspectratio="f"/>
              </v:line>
            </w:pict>
          </mc:Fallback>
        </mc:AlternateContent>
      </w:r>
      <w:r>
        <w:rPr>
          <w:rFonts w:ascii="Times New Roman" w:hAnsi="Times New Roman" w:cs="Times New Roman"/>
          <w:sz w:val="26"/>
        </w:rPr>
        <mc:AlternateContent>
          <mc:Choice Requires="wps">
            <w:drawing>
              <wp:anchor distT="0" distB="0" distL="114300" distR="114300" simplePos="0" relativeHeight="251772928" behindDoc="0" locked="0" layoutInCell="1" allowOverlap="1">
                <wp:simplePos x="0" y="0"/>
                <wp:positionH relativeFrom="column">
                  <wp:posOffset>2661285</wp:posOffset>
                </wp:positionH>
                <wp:positionV relativeFrom="paragraph">
                  <wp:posOffset>4316730</wp:posOffset>
                </wp:positionV>
                <wp:extent cx="2583180" cy="471805"/>
                <wp:effectExtent l="6350" t="6350" r="16510" b="9525"/>
                <wp:wrapNone/>
                <wp:docPr id="110" name="Rectangles 110"/>
                <wp:cNvGraphicFramePr/>
                <a:graphic xmlns:a="http://schemas.openxmlformats.org/drawingml/2006/main">
                  <a:graphicData uri="http://schemas.microsoft.com/office/word/2010/wordprocessingShape">
                    <wps:wsp>
                      <wps:cNvSpPr/>
                      <wps:spPr>
                        <a:xfrm>
                          <a:off x="3718560" y="5831205"/>
                          <a:ext cx="2583180" cy="471805"/>
                        </a:xfrm>
                        <a:prstGeom prst="rect">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ascii="Times New Roman" w:hAnsi="Times New Roman" w:cs="Times New Roman"/>
                                <w:sz w:val="32"/>
                                <w:szCs w:val="32"/>
                              </w:rPr>
                            </w:pPr>
                            <w:r>
                              <w:rPr>
                                <w:rFonts w:ascii="Times New Roman" w:hAnsi="Times New Roman" w:eastAsia="SimSun" w:cs="Times New Roman"/>
                                <w:color w:val="000000"/>
                                <w:sz w:val="32"/>
                                <w:szCs w:val="32"/>
                              </w:rPr>
                              <w:t>Store 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55pt;margin-top:339.9pt;height:37.15pt;width:203.4pt;z-index:251772928;v-text-anchor:middle;mso-width-relative:page;mso-height-relative:page;" fillcolor="#FFFFFF [3212]" filled="t" stroked="t" coordsize="21600,21600" o:gfxdata="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bgg3O9oAAAALAQAADwAAAAAAAAABACAAAAAiAAAAZHJzL2Rvd25yZXYueG1sUEsBAhQAFAAAAAgA&#10;h07iQNlYcnRcAgAAxQQAAA4AAAAAAAAAAQAgAAAAKQEAAGRycy9lMm9Eb2MueG1sUEsFBgAAAAAG&#10;AAYAWQEAAPcFAAAAAA==&#10;">
                <v:fill on="t" focussize="0,0"/>
                <v:stroke weight="1pt" color="#FFC000 [3207]" miterlimit="8" joinstyle="miter"/>
                <v:imagedata o:title=""/>
                <o:lock v:ext="edit" aspectratio="f"/>
                <v:textbox>
                  <w:txbxContent>
                    <w:p>
                      <w:pPr>
                        <w:rPr>
                          <w:rFonts w:ascii="Times New Roman" w:hAnsi="Times New Roman" w:cs="Times New Roman"/>
                          <w:sz w:val="32"/>
                          <w:szCs w:val="32"/>
                        </w:rPr>
                      </w:pPr>
                      <w:r>
                        <w:rPr>
                          <w:rFonts w:ascii="Times New Roman" w:hAnsi="Times New Roman" w:eastAsia="SimSun" w:cs="Times New Roman"/>
                          <w:color w:val="000000"/>
                          <w:sz w:val="32"/>
                          <w:szCs w:val="32"/>
                        </w:rPr>
                        <w:t>Store D</w:t>
                      </w:r>
                    </w:p>
                  </w:txbxContent>
                </v:textbox>
              </v:rect>
            </w:pict>
          </mc:Fallback>
        </mc:AlternateContent>
      </w:r>
      <w:r>
        <w:rPr>
          <w:rFonts w:ascii="Times New Roman" w:hAnsi="Times New Roman" w:cs="Times New Roman"/>
          <w:sz w:val="26"/>
        </w:rPr>
        <mc:AlternateContent>
          <mc:Choice Requires="wps">
            <w:drawing>
              <wp:anchor distT="0" distB="0" distL="114300" distR="114300" simplePos="0" relativeHeight="251771904" behindDoc="0" locked="0" layoutInCell="1" allowOverlap="1">
                <wp:simplePos x="0" y="0"/>
                <wp:positionH relativeFrom="column">
                  <wp:posOffset>2287905</wp:posOffset>
                </wp:positionH>
                <wp:positionV relativeFrom="paragraph">
                  <wp:posOffset>4454525</wp:posOffset>
                </wp:positionV>
                <wp:extent cx="350520" cy="0"/>
                <wp:effectExtent l="0" t="0" r="0" b="0"/>
                <wp:wrapNone/>
                <wp:docPr id="23" name="Straight Connector 23"/>
                <wp:cNvGraphicFramePr/>
                <a:graphic xmlns:a="http://schemas.openxmlformats.org/drawingml/2006/main">
                  <a:graphicData uri="http://schemas.microsoft.com/office/word/2010/wordprocessingShape">
                    <wps:wsp>
                      <wps:cNvCnPr/>
                      <wps:spPr>
                        <a:xfrm>
                          <a:off x="3398520" y="5862955"/>
                          <a:ext cx="35052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_x0000_s1026" o:spid="_x0000_s1026" o:spt="20" style="position:absolute;left:0pt;margin-left:180.15pt;margin-top:350.75pt;height:0pt;width:27.6pt;z-index:251771904;mso-width-relative:page;mso-height-relative:page;" filled="f" stroked="t" coordsize="21600,21600" o:gfxdata="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kxX2v9YAAAALAQAADwAAAAAAAAABACAAAAAiAAAAZHJzL2Rvd25y&#10;ZXYueG1sUEsBAhQAFAAAAAgAh07iQNLd6Q3HAQAAdAMAAA4AAAAAAAAAAQAgAAAAJQEAAGRycy9l&#10;Mm9Eb2MueG1sUEsFBgAAAAAGAAYAWQEAAF4FAAAAAA==&#10;">
                <v:fill on="f" focussize="0,0"/>
                <v:stroke weight="1pt" color="#FFC000 [3207]" miterlimit="8" joinstyle="miter"/>
                <v:imagedata o:title=""/>
                <o:lock v:ext="edit" aspectratio="f"/>
              </v:line>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685888" behindDoc="0" locked="0" layoutInCell="1" allowOverlap="1">
                <wp:simplePos x="0" y="0"/>
                <wp:positionH relativeFrom="column">
                  <wp:posOffset>2295525</wp:posOffset>
                </wp:positionH>
                <wp:positionV relativeFrom="paragraph">
                  <wp:posOffset>2665730</wp:posOffset>
                </wp:positionV>
                <wp:extent cx="0" cy="1788795"/>
                <wp:effectExtent l="6350" t="0" r="8890" b="9525"/>
                <wp:wrapNone/>
                <wp:docPr id="30" name="Straight Connector 30"/>
                <wp:cNvGraphicFramePr/>
                <a:graphic xmlns:a="http://schemas.openxmlformats.org/drawingml/2006/main">
                  <a:graphicData uri="http://schemas.microsoft.com/office/word/2010/wordprocessingShape">
                    <wps:wsp>
                      <wps:cNvCnPr/>
                      <wps:spPr>
                        <a:xfrm>
                          <a:off x="0" y="0"/>
                          <a:ext cx="0" cy="178879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_x0000_s1026" o:spid="_x0000_s1026" o:spt="20" style="position:absolute;left:0pt;margin-left:180.75pt;margin-top:209.9pt;height:140.85pt;width:0pt;z-index:251685888;mso-width-relative:page;mso-height-relative:page;" filled="f" stroked="t" coordsize="21600,21600" o:gfxdata="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q94SbWAAAACwEAAA8AAAAAAAAAAQAgAAAAIgAAAGRycy9kb3ducmV2LnhtbFBLAQIUABQA&#10;AAAIAIdO4kC0tzOvuQEAAGkDAAAOAAAAAAAAAAEAIAAAACUBAABkcnMvZTJvRG9jLnhtbFBLBQYA&#10;AAAABgAGAFkBAABQBQAAAAA=&#10;">
                <v:fill on="f" focussize="0,0"/>
                <v:stroke weight="1pt" color="#FFC000 [3207]" miterlimit="8" joinstyle="miter"/>
                <v:imagedata o:title=""/>
                <o:lock v:ext="edit" aspectratio="f"/>
              </v:line>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683840" behindDoc="0" locked="0" layoutInCell="1" allowOverlap="1">
                <wp:simplePos x="0" y="0"/>
                <wp:positionH relativeFrom="column">
                  <wp:posOffset>2646045</wp:posOffset>
                </wp:positionH>
                <wp:positionV relativeFrom="paragraph">
                  <wp:posOffset>3641090</wp:posOffset>
                </wp:positionV>
                <wp:extent cx="1866265" cy="400050"/>
                <wp:effectExtent l="6350" t="6350" r="17145" b="20320"/>
                <wp:wrapNone/>
                <wp:docPr id="28" name="Rectangle 28"/>
                <wp:cNvGraphicFramePr/>
                <a:graphic xmlns:a="http://schemas.openxmlformats.org/drawingml/2006/main">
                  <a:graphicData uri="http://schemas.microsoft.com/office/word/2010/wordprocessingShape">
                    <wps:wsp>
                      <wps:cNvSpPr/>
                      <wps:spPr>
                        <a:xfrm>
                          <a:off x="0" y="0"/>
                          <a:ext cx="1866265" cy="400050"/>
                        </a:xfrm>
                        <a:prstGeom prst="rect">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Autospacing="0" w:afterAutospacing="0" w:line="12" w:lineRule="atLeast"/>
                              <w:jc w:val="both"/>
                              <w:rPr>
                                <w:sz w:val="32"/>
                                <w:szCs w:val="32"/>
                              </w:rPr>
                            </w:pPr>
                            <w:r>
                              <w:rPr>
                                <w:color w:val="000000"/>
                                <w:sz w:val="32"/>
                                <w:szCs w:val="32"/>
                              </w:rPr>
                              <w:t>Store C</w:t>
                            </w:r>
                          </w:p>
                          <w:p>
                            <w:pPr>
                              <w:numPr>
                                <w:ilvl w:val="2"/>
                                <w:numId w:val="17"/>
                              </w:numPr>
                              <w:spacing w:beforeAutospacing="1" w:after="0" w:afterAutospacing="1"/>
                              <w:ind w:left="4500"/>
                              <w:textAlignment w:val="baseline"/>
                              <w:rPr>
                                <w:rFonts w:ascii="Verdana" w:hAnsi="Verdana" w:cs="Verdana"/>
                                <w:color w:val="000000"/>
                                <w:sz w:val="20"/>
                                <w:szCs w:val="20"/>
                              </w:rPr>
                            </w:pPr>
                          </w:p>
                          <w:p>
                            <w:pPr>
                              <w:ind w:right="-24"/>
                              <w:jc w:val="center"/>
                              <w:rPr>
                                <w:rFonts w:ascii="Times New Roman" w:hAnsi="Times New Roman" w:cs="Times New Roman"/>
                                <w:color w:val="000000" w:themeColor="text1"/>
                                <w:sz w:val="32"/>
                                <w:szCs w:val="32"/>
                                <w:lang w:val="vi-V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208.35pt;margin-top:286.7pt;height:31.5pt;width:146.95pt;z-index:251683840;v-text-anchor:middle;mso-width-relative:page;mso-height-relative:page;" fillcolor="#FFFFFF [3212]" filled="t" stroked="t" coordsize="21600,21600" o:gfxdata="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a5OATZAAAACwEA&#10;AA8AAAAAAAAAAQAgAAAAIgAAAGRycy9kb3ducmV2LnhtbFBLAQIUABQAAAAIAIdO4kD+IVF8UgIA&#10;ALYEAAAOAAAAAAAAAAEAIAAAACgBAABkcnMvZTJvRG9jLnhtbFBLBQYAAAAABgAGAFkBAADsBQAA&#10;AAA=&#10;">
                <v:fill on="t" focussize="0,0"/>
                <v:stroke weight="1pt" color="#FFC000 [3207]" miterlimit="8" joinstyle="miter"/>
                <v:imagedata o:title=""/>
                <o:lock v:ext="edit" aspectratio="f"/>
                <v:textbox>
                  <w:txbxContent>
                    <w:p>
                      <w:pPr>
                        <w:pStyle w:val="8"/>
                        <w:spacing w:beforeAutospacing="0" w:afterAutospacing="0" w:line="12" w:lineRule="atLeast"/>
                        <w:jc w:val="both"/>
                        <w:rPr>
                          <w:sz w:val="32"/>
                          <w:szCs w:val="32"/>
                        </w:rPr>
                      </w:pPr>
                      <w:r>
                        <w:rPr>
                          <w:color w:val="000000"/>
                          <w:sz w:val="32"/>
                          <w:szCs w:val="32"/>
                        </w:rPr>
                        <w:t>Store C</w:t>
                      </w:r>
                    </w:p>
                    <w:p>
                      <w:pPr>
                        <w:numPr>
                          <w:ilvl w:val="2"/>
                          <w:numId w:val="17"/>
                        </w:numPr>
                        <w:spacing w:beforeAutospacing="1" w:after="0" w:afterAutospacing="1"/>
                        <w:ind w:left="4500"/>
                        <w:textAlignment w:val="baseline"/>
                        <w:rPr>
                          <w:rFonts w:ascii="Verdana" w:hAnsi="Verdana" w:cs="Verdana"/>
                          <w:color w:val="000000"/>
                          <w:sz w:val="20"/>
                          <w:szCs w:val="20"/>
                        </w:rPr>
                      </w:pPr>
                    </w:p>
                    <w:p>
                      <w:pPr>
                        <w:ind w:right="-24"/>
                        <w:jc w:val="center"/>
                        <w:rPr>
                          <w:rFonts w:ascii="Times New Roman" w:hAnsi="Times New Roman" w:cs="Times New Roman"/>
                          <w:color w:val="000000" w:themeColor="text1"/>
                          <w:sz w:val="32"/>
                          <w:szCs w:val="32"/>
                          <w:lang w:val="vi-VN"/>
                          <w14:textFill>
                            <w14:solidFill>
                              <w14:schemeClr w14:val="tx1"/>
                            </w14:solidFill>
                          </w14:textFill>
                        </w:rPr>
                      </w:pPr>
                    </w:p>
                  </w:txbxContent>
                </v:textbox>
              </v:rect>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735040" behindDoc="0" locked="0" layoutInCell="1" allowOverlap="1">
                <wp:simplePos x="0" y="0"/>
                <wp:positionH relativeFrom="column">
                  <wp:posOffset>2661285</wp:posOffset>
                </wp:positionH>
                <wp:positionV relativeFrom="paragraph">
                  <wp:posOffset>2444750</wp:posOffset>
                </wp:positionV>
                <wp:extent cx="1989455" cy="427355"/>
                <wp:effectExtent l="6350" t="6350" r="15875" b="8255"/>
                <wp:wrapNone/>
                <wp:docPr id="14" name="Rectangle 29"/>
                <wp:cNvGraphicFramePr/>
                <a:graphic xmlns:a="http://schemas.openxmlformats.org/drawingml/2006/main">
                  <a:graphicData uri="http://schemas.microsoft.com/office/word/2010/wordprocessingShape">
                    <wps:wsp>
                      <wps:cNvSpPr/>
                      <wps:spPr>
                        <a:xfrm>
                          <a:off x="0" y="0"/>
                          <a:ext cx="1989455" cy="427355"/>
                        </a:xfrm>
                        <a:prstGeom prst="rect">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Autospacing="0" w:afterAutospacing="0" w:line="12" w:lineRule="atLeast"/>
                              <w:jc w:val="both"/>
                              <w:rPr>
                                <w:b/>
                                <w:bCs/>
                                <w:sz w:val="32"/>
                                <w:szCs w:val="32"/>
                              </w:rPr>
                            </w:pPr>
                            <w:r>
                              <w:rPr>
                                <w:color w:val="000000"/>
                                <w:sz w:val="32"/>
                                <w:szCs w:val="32"/>
                              </w:rPr>
                              <w:t>Store A</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209.55pt;margin-top:192.5pt;height:33.65pt;width:156.65pt;z-index:251735040;v-text-anchor:middle;mso-width-relative:page;mso-height-relative:page;" fillcolor="#FFFFFF [3212]" filled="t" stroked="t" coordsize="21600,21600" o:gfxdata="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L/E8DdkAAAALAQAA&#10;DwAAAAAAAAABACAAAAAiAAAAZHJzL2Rvd25yZXYueG1sUEsBAhQAFAAAAAgAh07iQC28dAJRAgAA&#10;tgQAAA4AAAAAAAAAAQAgAAAAKAEAAGRycy9lMm9Eb2MueG1sUEsFBgAAAAAGAAYAWQEAAOsFAAAA&#10;AA==&#10;">
                <v:fill on="t" focussize="0,0"/>
                <v:stroke weight="1pt" color="#FFC000 [3207]" miterlimit="8" joinstyle="miter"/>
                <v:imagedata o:title=""/>
                <o:lock v:ext="edit" aspectratio="f"/>
                <v:textbox>
                  <w:txbxContent>
                    <w:p>
                      <w:pPr>
                        <w:pStyle w:val="8"/>
                        <w:spacing w:beforeAutospacing="0" w:afterAutospacing="0" w:line="12" w:lineRule="atLeast"/>
                        <w:jc w:val="both"/>
                        <w:rPr>
                          <w:b/>
                          <w:bCs/>
                          <w:sz w:val="32"/>
                          <w:szCs w:val="32"/>
                        </w:rPr>
                      </w:pPr>
                      <w:r>
                        <w:rPr>
                          <w:color w:val="000000"/>
                          <w:sz w:val="32"/>
                          <w:szCs w:val="32"/>
                        </w:rPr>
                        <w:t>Store A</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v:textbox>
              </v:rect>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688960" behindDoc="0" locked="0" layoutInCell="1" allowOverlap="1">
                <wp:simplePos x="0" y="0"/>
                <wp:positionH relativeFrom="column">
                  <wp:posOffset>2318385</wp:posOffset>
                </wp:positionH>
                <wp:positionV relativeFrom="paragraph">
                  <wp:posOffset>3214370</wp:posOffset>
                </wp:positionV>
                <wp:extent cx="335280" cy="0"/>
                <wp:effectExtent l="0" t="0" r="0" b="0"/>
                <wp:wrapNone/>
                <wp:docPr id="33" name="Straight Connector 33"/>
                <wp:cNvGraphicFramePr/>
                <a:graphic xmlns:a="http://schemas.openxmlformats.org/drawingml/2006/main">
                  <a:graphicData uri="http://schemas.microsoft.com/office/word/2010/wordprocessingShape">
                    <wps:wsp>
                      <wps:cNvCnPr/>
                      <wps:spPr>
                        <a:xfrm flipH="1">
                          <a:off x="0" y="0"/>
                          <a:ext cx="33528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_x0000_s1026" o:spid="_x0000_s1026" o:spt="20" style="position:absolute;left:0pt;flip:x;margin-left:182.55pt;margin-top:253.1pt;height:0pt;width:26.4pt;z-index:251688960;mso-width-relative:page;mso-height-relative:page;" filled="f" stroked="t" coordsize="21600,21600" o:gfxdata="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QNhQ/XAAAACwEAAA8AAAAAAAAAAQAgAAAAIgAAAGRycy9kb3ducmV2Lnht&#10;bFBLAQIUABQAAAAIAIdO4kBks9biwQEAAHIDAAAOAAAAAAAAAAEAIAAAACYBAABkcnMvZTJvRG9j&#10;LnhtbFBLBQYAAAAABgAGAFkBAABZBQAAAAA=&#10;">
                <v:fill on="f" focussize="0,0"/>
                <v:stroke weight="1pt" color="#FFC000 [3207]" miterlimit="8" joinstyle="miter"/>
                <v:imagedata o:title=""/>
                <o:lock v:ext="edit" aspectratio="f"/>
              </v:line>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687936" behindDoc="0" locked="0" layoutInCell="1" allowOverlap="1">
                <wp:simplePos x="0" y="0"/>
                <wp:positionH relativeFrom="column">
                  <wp:posOffset>2310765</wp:posOffset>
                </wp:positionH>
                <wp:positionV relativeFrom="paragraph">
                  <wp:posOffset>2665730</wp:posOffset>
                </wp:positionV>
                <wp:extent cx="327660" cy="0"/>
                <wp:effectExtent l="0" t="0" r="0" b="0"/>
                <wp:wrapNone/>
                <wp:docPr id="32" name="Straight Connector 32"/>
                <wp:cNvGraphicFramePr/>
                <a:graphic xmlns:a="http://schemas.openxmlformats.org/drawingml/2006/main">
                  <a:graphicData uri="http://schemas.microsoft.com/office/word/2010/wordprocessingShape">
                    <wps:wsp>
                      <wps:cNvCnPr/>
                      <wps:spPr>
                        <a:xfrm flipH="1">
                          <a:off x="0" y="0"/>
                          <a:ext cx="32766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_x0000_s1026" o:spid="_x0000_s1026" o:spt="20" style="position:absolute;left:0pt;flip:x;margin-left:181.95pt;margin-top:209.9pt;height:0pt;width:25.8pt;z-index:251687936;mso-width-relative:page;mso-height-relative:page;" filled="f" stroked="t" coordsize="21600,21600" o:gfxdata="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L2YDp1wAAAAsBAAAPAAAAAAAAAAEAIAAAACIAAABkcnMvZG93bnJldi54&#10;bWxQSwECFAAUAAAACACHTuJAtDdFRMIBAAByAwAADgAAAAAAAAABACAAAAAmAQAAZHJzL2Uyb0Rv&#10;Yy54bWxQSwUGAAAAAAYABgBZAQAAWgUAAAAA&#10;">
                <v:fill on="f" focussize="0,0"/>
                <v:stroke weight="1pt" color="#FFC000 [3207]" miterlimit="8" joinstyle="miter"/>
                <v:imagedata o:title=""/>
                <o:lock v:ext="edit" aspectratio="f"/>
              </v:line>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686912" behindDoc="0" locked="0" layoutInCell="1" allowOverlap="1">
                <wp:simplePos x="0" y="0"/>
                <wp:positionH relativeFrom="column">
                  <wp:posOffset>2295525</wp:posOffset>
                </wp:positionH>
                <wp:positionV relativeFrom="paragraph">
                  <wp:posOffset>3839210</wp:posOffset>
                </wp:positionV>
                <wp:extent cx="342900" cy="0"/>
                <wp:effectExtent l="0" t="0" r="0" b="0"/>
                <wp:wrapNone/>
                <wp:docPr id="31" name="Straight Connector 31"/>
                <wp:cNvGraphicFramePr/>
                <a:graphic xmlns:a="http://schemas.openxmlformats.org/drawingml/2006/main">
                  <a:graphicData uri="http://schemas.microsoft.com/office/word/2010/wordprocessingShape">
                    <wps:wsp>
                      <wps:cNvCnPr/>
                      <wps:spPr>
                        <a:xfrm flipH="1">
                          <a:off x="0" y="0"/>
                          <a:ext cx="34290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_x0000_s1026" o:spid="_x0000_s1026" o:spt="20" style="position:absolute;left:0pt;flip:x;margin-left:180.75pt;margin-top:302.3pt;height:0pt;width:27pt;z-index:251686912;mso-width-relative:page;mso-height-relative:page;" filled="f" stroked="t" coordsize="21600,21600" o:gfxdata="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ULWEG1QAAAAsBAAAPAAAAAAAAAAEAIAAAACIAAABkcnMvZG93bnJldi54bWxQ&#10;SwECFAAUAAAACACHTuJAkH25FcEBAAByAwAADgAAAAAAAAABACAAAAAkAQAAZHJzL2Uyb0RvYy54&#10;bWxQSwUGAAAAAAYABgBZAQAAVwUAAAAA&#10;">
                <v:fill on="f" focussize="0,0"/>
                <v:stroke weight="1pt" color="#FFC000 [3207]" miterlimit="8" joinstyle="miter"/>
                <v:imagedata o:title=""/>
                <o:lock v:ext="edit" aspectratio="f"/>
              </v:line>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684864" behindDoc="0" locked="0" layoutInCell="1" allowOverlap="1">
                <wp:simplePos x="0" y="0"/>
                <wp:positionH relativeFrom="column">
                  <wp:posOffset>2623185</wp:posOffset>
                </wp:positionH>
                <wp:positionV relativeFrom="paragraph">
                  <wp:posOffset>2978150</wp:posOffset>
                </wp:positionV>
                <wp:extent cx="2042160" cy="404495"/>
                <wp:effectExtent l="6350" t="6350" r="8890" b="15875"/>
                <wp:wrapNone/>
                <wp:docPr id="29" name="Rectangle 29"/>
                <wp:cNvGraphicFramePr/>
                <a:graphic xmlns:a="http://schemas.openxmlformats.org/drawingml/2006/main">
                  <a:graphicData uri="http://schemas.microsoft.com/office/word/2010/wordprocessingShape">
                    <wps:wsp>
                      <wps:cNvSpPr/>
                      <wps:spPr>
                        <a:xfrm>
                          <a:off x="0" y="0"/>
                          <a:ext cx="2042160" cy="404495"/>
                        </a:xfrm>
                        <a:prstGeom prst="rect">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Autospacing="0" w:afterAutospacing="0" w:line="12" w:lineRule="atLeast"/>
                              <w:jc w:val="both"/>
                              <w:rPr>
                                <w:sz w:val="32"/>
                                <w:szCs w:val="32"/>
                              </w:rPr>
                            </w:pPr>
                            <w:r>
                              <w:rPr>
                                <w:color w:val="000000"/>
                                <w:sz w:val="32"/>
                                <w:szCs w:val="32"/>
                              </w:rPr>
                              <w:t>Store B</w:t>
                            </w:r>
                          </w:p>
                          <w:p>
                            <w:pPr>
                              <w:numPr>
                                <w:ilvl w:val="2"/>
                                <w:numId w:val="18"/>
                              </w:numPr>
                              <w:spacing w:beforeAutospacing="1" w:after="0" w:afterAutospacing="1"/>
                              <w:ind w:left="4500"/>
                              <w:textAlignment w:val="baseline"/>
                              <w:rPr>
                                <w:rFonts w:ascii="Verdana" w:hAnsi="Verdana" w:cs="Verdana"/>
                                <w:color w:val="000000"/>
                                <w:sz w:val="20"/>
                                <w:szCs w:val="20"/>
                              </w:rPr>
                            </w:pPr>
                          </w:p>
                          <w:p>
                            <w:pPr>
                              <w:ind w:right="-12"/>
                              <w:jc w:val="center"/>
                              <w:rPr>
                                <w:rFonts w:ascii="Times New Roman" w:hAnsi="Times New Roman" w:cs="Times New Roman"/>
                                <w:color w:val="000000" w:themeColor="text1"/>
                                <w:sz w:val="32"/>
                                <w:szCs w:val="32"/>
                                <w:lang w:val="vi-V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206.55pt;margin-top:234.5pt;height:31.85pt;width:160.8pt;z-index:251684864;v-text-anchor:middle;mso-width-relative:page;mso-height-relative:page;" fillcolor="#FFFFFF [3212]" filled="t" stroked="t" coordsize="21600,21600" o:gfxdata="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5dWytoAAAALAQAA&#10;DwAAAAAAAAABACAAAAAiAAAAZHJzL2Rvd25yZXYueG1sUEsBAhQAFAAAAAgAh07iQB6g1y1QAgAA&#10;tgQAAA4AAAAAAAAAAQAgAAAAKQEAAGRycy9lMm9Eb2MueG1sUEsFBgAAAAAGAAYAWQEAAOsFAAAA&#10;AA==&#10;">
                <v:fill on="t" focussize="0,0"/>
                <v:stroke weight="1pt" color="#FFC000 [3207]" miterlimit="8" joinstyle="miter"/>
                <v:imagedata o:title=""/>
                <o:lock v:ext="edit" aspectratio="f"/>
                <v:textbox>
                  <w:txbxContent>
                    <w:p>
                      <w:pPr>
                        <w:pStyle w:val="8"/>
                        <w:spacing w:beforeAutospacing="0" w:afterAutospacing="0" w:line="12" w:lineRule="atLeast"/>
                        <w:jc w:val="both"/>
                        <w:rPr>
                          <w:sz w:val="32"/>
                          <w:szCs w:val="32"/>
                        </w:rPr>
                      </w:pPr>
                      <w:r>
                        <w:rPr>
                          <w:color w:val="000000"/>
                          <w:sz w:val="32"/>
                          <w:szCs w:val="32"/>
                        </w:rPr>
                        <w:t>Store B</w:t>
                      </w:r>
                    </w:p>
                    <w:p>
                      <w:pPr>
                        <w:numPr>
                          <w:ilvl w:val="2"/>
                          <w:numId w:val="18"/>
                        </w:numPr>
                        <w:spacing w:beforeAutospacing="1" w:after="0" w:afterAutospacing="1"/>
                        <w:ind w:left="4500"/>
                        <w:textAlignment w:val="baseline"/>
                        <w:rPr>
                          <w:rFonts w:ascii="Verdana" w:hAnsi="Verdana" w:cs="Verdana"/>
                          <w:color w:val="000000"/>
                          <w:sz w:val="20"/>
                          <w:szCs w:val="20"/>
                        </w:rPr>
                      </w:pPr>
                    </w:p>
                    <w:p>
                      <w:pPr>
                        <w:ind w:right="-12"/>
                        <w:jc w:val="center"/>
                        <w:rPr>
                          <w:rFonts w:ascii="Times New Roman" w:hAnsi="Times New Roman" w:cs="Times New Roman"/>
                          <w:color w:val="000000" w:themeColor="text1"/>
                          <w:sz w:val="32"/>
                          <w:szCs w:val="32"/>
                          <w:lang w:val="vi-VN"/>
                          <w14:textFill>
                            <w14:solidFill>
                              <w14:schemeClr w14:val="tx1"/>
                            </w14:solidFill>
                          </w14:textFill>
                        </w:rPr>
                      </w:pPr>
                    </w:p>
                  </w:txbxContent>
                </v:textbox>
              </v:rect>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689984" behindDoc="0" locked="0" layoutInCell="1" allowOverlap="1">
                <wp:simplePos x="0" y="0"/>
                <wp:positionH relativeFrom="column">
                  <wp:posOffset>2005965</wp:posOffset>
                </wp:positionH>
                <wp:positionV relativeFrom="paragraph">
                  <wp:posOffset>3214370</wp:posOffset>
                </wp:positionV>
                <wp:extent cx="335280" cy="0"/>
                <wp:effectExtent l="0" t="0" r="0" b="0"/>
                <wp:wrapNone/>
                <wp:docPr id="34" name="Straight Connector 34"/>
                <wp:cNvGraphicFramePr/>
                <a:graphic xmlns:a="http://schemas.openxmlformats.org/drawingml/2006/main">
                  <a:graphicData uri="http://schemas.microsoft.com/office/word/2010/wordprocessingShape">
                    <wps:wsp>
                      <wps:cNvCnPr/>
                      <wps:spPr>
                        <a:xfrm flipH="1" flipV="1">
                          <a:off x="0" y="0"/>
                          <a:ext cx="33528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_x0000_s1026" o:spid="_x0000_s1026" o:spt="20" style="position:absolute;left:0pt;flip:x y;margin-left:157.95pt;margin-top:253.1pt;height:0pt;width:26.4pt;z-index:251689984;mso-width-relative:page;mso-height-relative:page;" filled="f" stroked="t" coordsize="21600,21600" o:gfxdata="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JROpi1wAAAAsBAAAPAAAAAAAAAAEAIAAAACIAAABkcnMvZG93bnJl&#10;di54bWxQSwECFAAUAAAACACHTuJAKYLmXcUBAAB8AwAADgAAAAAAAAABACAAAAAmAQAAZHJzL2Uy&#10;b0RvYy54bWxQSwUGAAAAAAYABgBZAQAAXQUAAAAA&#10;">
                <v:fill on="f" focussize="0,0"/>
                <v:stroke weight="1pt" color="#FFC000 [3207]" miterlimit="8" joinstyle="miter"/>
                <v:imagedata o:title=""/>
                <o:lock v:ext="edit" aspectratio="f"/>
              </v:line>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699200" behindDoc="0" locked="0" layoutInCell="1" allowOverlap="1">
                <wp:simplePos x="0" y="0"/>
                <wp:positionH relativeFrom="column">
                  <wp:posOffset>535305</wp:posOffset>
                </wp:positionH>
                <wp:positionV relativeFrom="paragraph">
                  <wp:posOffset>3244850</wp:posOffset>
                </wp:positionV>
                <wp:extent cx="266700" cy="0"/>
                <wp:effectExtent l="0" t="0" r="0" b="0"/>
                <wp:wrapNone/>
                <wp:docPr id="44" name="Straight Connector 44"/>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_x0000_s1026" o:spid="_x0000_s1026" o:spt="20" style="position:absolute;left:0pt;flip:x;margin-left:42.15pt;margin-top:255.5pt;height:0pt;width:21pt;z-index:251699200;mso-width-relative:page;mso-height-relative:page;" filled="f" stroked="t" coordsize="21600,21600" o:gfxdata="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RvIVzdYAAAAKAQAADwAAAAAAAAABACAAAAAiAAAAZHJzL2Rvd25yZXYu&#10;eG1sUEsBAhQAFAAAAAgAh07iQE22mUTEAQAAcgMAAA4AAAAAAAAAAQAgAAAAJQEAAGRycy9lMm9E&#10;b2MueG1sUEsFBgAAAAAGAAYAWQEAAFsFAAAAAA==&#10;">
                <v:fill on="f" focussize="0,0"/>
                <v:stroke weight="1pt" color="#ED7D31 [3205]" miterlimit="8" joinstyle="miter"/>
                <v:imagedata o:title=""/>
                <o:lock v:ext="edit" aspectratio="f"/>
              </v:line>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697152" behindDoc="0" locked="0" layoutInCell="1" allowOverlap="1">
                <wp:simplePos x="0" y="0"/>
                <wp:positionH relativeFrom="column">
                  <wp:posOffset>535305</wp:posOffset>
                </wp:positionH>
                <wp:positionV relativeFrom="paragraph">
                  <wp:posOffset>1858010</wp:posOffset>
                </wp:positionV>
                <wp:extent cx="281940" cy="0"/>
                <wp:effectExtent l="0" t="0" r="0" b="0"/>
                <wp:wrapNone/>
                <wp:docPr id="42" name="Straight Connector 42"/>
                <wp:cNvGraphicFramePr/>
                <a:graphic xmlns:a="http://schemas.openxmlformats.org/drawingml/2006/main">
                  <a:graphicData uri="http://schemas.microsoft.com/office/word/2010/wordprocessingShape">
                    <wps:wsp>
                      <wps:cNvCnPr/>
                      <wps:spPr>
                        <a:xfrm flipH="1">
                          <a:off x="0" y="0"/>
                          <a:ext cx="28194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_x0000_s1026" o:spid="_x0000_s1026" o:spt="20" style="position:absolute;left:0pt;flip:x;margin-left:42.15pt;margin-top:146.3pt;height:0pt;width:22.2pt;z-index:251697152;mso-width-relative:page;mso-height-relative:page;" filled="f" stroked="t" coordsize="21600,21600" o:gfxdata="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duO2c1wAAAAoBAAAPAAAAAAAAAAEAIAAAACIAAABkcnMvZG93bnJl&#10;di54bWxQSwECFAAUAAAACACHTuJAvm/6+cUBAAByAwAADgAAAAAAAAABACAAAAAmAQAAZHJzL2Uy&#10;b0RvYy54bWxQSwUGAAAAAAYABgBZAQAAXQUAAAAA&#10;">
                <v:fill on="f" focussize="0,0"/>
                <v:stroke weight="1pt" color="#ED7D31 [3205]" miterlimit="8" joinstyle="miter"/>
                <v:imagedata o:title=""/>
                <o:lock v:ext="edit" aspectratio="f"/>
              </v:line>
            </w:pict>
          </mc:Fallback>
        </mc:AlternateContent>
      </w:r>
    </w:p>
    <w:p>
      <w:pPr>
        <w:rPr>
          <w:rFonts w:ascii="Times New Roman" w:hAnsi="Times New Roman" w:cs="Times New Roman"/>
        </w:rPr>
      </w:pPr>
      <w:r>
        <w:rPr>
          <w:rFonts w:ascii="Times New Roman" w:hAnsi="Times New Roman" w:eastAsia="Times New Roman" w:cs="Times New Roman"/>
          <w:b/>
          <w:sz w:val="26"/>
        </w:rPr>
        <mc:AlternateContent>
          <mc:Choice Requires="wps">
            <w:drawing>
              <wp:anchor distT="0" distB="0" distL="114300" distR="114300" simplePos="0" relativeHeight="251809792" behindDoc="0" locked="0" layoutInCell="1" allowOverlap="1">
                <wp:simplePos x="0" y="0"/>
                <wp:positionH relativeFrom="column">
                  <wp:posOffset>3166110</wp:posOffset>
                </wp:positionH>
                <wp:positionV relativeFrom="paragraph">
                  <wp:posOffset>203835</wp:posOffset>
                </wp:positionV>
                <wp:extent cx="1989455" cy="427355"/>
                <wp:effectExtent l="0" t="0" r="10795" b="10795"/>
                <wp:wrapNone/>
                <wp:docPr id="63" name="Rectangle 29"/>
                <wp:cNvGraphicFramePr/>
                <a:graphic xmlns:a="http://schemas.openxmlformats.org/drawingml/2006/main">
                  <a:graphicData uri="http://schemas.microsoft.com/office/word/2010/wordprocessingShape">
                    <wps:wsp>
                      <wps:cNvSpPr/>
                      <wps:spPr>
                        <a:xfrm>
                          <a:off x="0" y="0"/>
                          <a:ext cx="1989455" cy="427355"/>
                        </a:xfrm>
                        <a:prstGeom prst="rect">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Autospacing="0" w:afterAutospacing="0" w:line="12" w:lineRule="atLeast"/>
                              <w:jc w:val="both"/>
                              <w:rPr>
                                <w:b/>
                                <w:bCs/>
                                <w:sz w:val="32"/>
                                <w:szCs w:val="32"/>
                              </w:rPr>
                            </w:pPr>
                            <w:r>
                              <w:rPr>
                                <w:color w:val="000000"/>
                                <w:sz w:val="32"/>
                                <w:szCs w:val="32"/>
                              </w:rPr>
                              <w:t>Fashion</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249.3pt;margin-top:16.05pt;height:33.65pt;width:156.65pt;z-index:251809792;v-text-anchor:middle;mso-width-relative:page;mso-height-relative:page;" fillcolor="#FFFFFF [3212]" filled="t" stroked="t" coordsize="21600,21600" o:gfxdata="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xJQpF9gAAAAJAQAA&#10;DwAAAAAAAAABACAAAAAiAAAAZHJzL2Rvd25yZXYueG1sUEsBAhQAFAAAAAgAh07iQO1Wf8FSAgAA&#10;tgQAAA4AAAAAAAAAAQAgAAAAJwEAAGRycy9lMm9Eb2MueG1sUEsFBgAAAAAGAAYAWQEAAOsFAAAA&#10;AA==&#10;">
                <v:fill on="t" focussize="0,0"/>
                <v:stroke weight="1pt" color="#FFC000 [3207]" miterlimit="8" joinstyle="miter"/>
                <v:imagedata o:title=""/>
                <o:lock v:ext="edit" aspectratio="f"/>
                <v:textbox>
                  <w:txbxContent>
                    <w:p>
                      <w:pPr>
                        <w:pStyle w:val="8"/>
                        <w:spacing w:beforeAutospacing="0" w:afterAutospacing="0" w:line="12" w:lineRule="atLeast"/>
                        <w:jc w:val="both"/>
                        <w:rPr>
                          <w:b/>
                          <w:bCs/>
                          <w:sz w:val="32"/>
                          <w:szCs w:val="32"/>
                        </w:rPr>
                      </w:pPr>
                      <w:r>
                        <w:rPr>
                          <w:color w:val="000000"/>
                          <w:sz w:val="32"/>
                          <w:szCs w:val="32"/>
                        </w:rPr>
                        <w:t>Fashion</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v:textbox>
              </v:rect>
            </w:pict>
          </mc:Fallback>
        </mc:AlternateContent>
      </w:r>
    </w:p>
    <w:p>
      <w:pPr>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803648" behindDoc="0" locked="0" layoutInCell="1" allowOverlap="1">
                <wp:simplePos x="0" y="0"/>
                <wp:positionH relativeFrom="column">
                  <wp:posOffset>2558415</wp:posOffset>
                </wp:positionH>
                <wp:positionV relativeFrom="paragraph">
                  <wp:posOffset>156210</wp:posOffset>
                </wp:positionV>
                <wp:extent cx="609600" cy="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201.45pt;margin-top:12.3pt;height:0pt;width:48pt;z-index:251803648;mso-width-relative:page;mso-height-relative:page;" filled="f" stroked="t" coordsize="21600,21600" o:gfxdata="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3JqTHWAAAACQEAAA8AAAAAAAAAAQAgAAAAIgAAAGRycy9kb3ducmV2LnhtbFBLAQIU&#10;ABQAAAAIAIdO4kCyqKvnvAEAAGcDAAAOAAAAAAAAAAEAIAAAACUBAABkcnMvZTJvRG9jLnhtbFBL&#10;BQYAAAAABgAGAFkBAABTBQAAAAA=&#10;">
                <v:fill on="f" focussize="0,0"/>
                <v:stroke weight="0.5pt" color="#ED7D31 [3205]" miterlimit="8" joinstyle="miter"/>
                <v:imagedata o:title=""/>
                <o:lock v:ext="edit" aspectratio="f"/>
              </v:line>
            </w:pict>
          </mc:Fallback>
        </mc:AlternateContent>
      </w:r>
    </w:p>
    <w:p>
      <w:pPr>
        <w:tabs>
          <w:tab w:val="left" w:pos="5895"/>
        </w:tabs>
        <w:rPr>
          <w:rFonts w:ascii="Times New Roman" w:hAnsi="Times New Roman" w:cs="Times New Roman"/>
        </w:rPr>
      </w:pPr>
      <w:r>
        <w:rPr>
          <w:rFonts w:ascii="Times New Roman" w:hAnsi="Times New Roman" w:cs="Times New Roman"/>
        </w:rPr>
        <w:tab/>
      </w:r>
    </w:p>
    <w:p>
      <w:pPr>
        <w:rPr>
          <w:rFonts w:ascii="Times New Roman" w:hAnsi="Times New Roman" w:cs="Times New Roman"/>
        </w:rPr>
      </w:pPr>
      <w:r>
        <w:rPr>
          <w:rFonts w:ascii="Times New Roman" w:hAnsi="Times New Roman" w:eastAsia="Times New Roman" w:cs="Times New Roman"/>
          <w:b/>
          <w:sz w:val="26"/>
        </w:rPr>
        <mc:AlternateContent>
          <mc:Choice Requires="wps">
            <w:drawing>
              <wp:anchor distT="0" distB="0" distL="114300" distR="114300" simplePos="0" relativeHeight="251811840" behindDoc="0" locked="0" layoutInCell="1" allowOverlap="1">
                <wp:simplePos x="0" y="0"/>
                <wp:positionH relativeFrom="column">
                  <wp:posOffset>3118485</wp:posOffset>
                </wp:positionH>
                <wp:positionV relativeFrom="paragraph">
                  <wp:posOffset>36195</wp:posOffset>
                </wp:positionV>
                <wp:extent cx="1989455" cy="427355"/>
                <wp:effectExtent l="0" t="0" r="10795" b="10795"/>
                <wp:wrapNone/>
                <wp:docPr id="96" name="Rectangle 29"/>
                <wp:cNvGraphicFramePr/>
                <a:graphic xmlns:a="http://schemas.openxmlformats.org/drawingml/2006/main">
                  <a:graphicData uri="http://schemas.microsoft.com/office/word/2010/wordprocessingShape">
                    <wps:wsp>
                      <wps:cNvSpPr/>
                      <wps:spPr>
                        <a:xfrm>
                          <a:off x="0" y="0"/>
                          <a:ext cx="1989455" cy="427355"/>
                        </a:xfrm>
                        <a:prstGeom prst="rect">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Autospacing="0" w:afterAutospacing="0" w:line="12" w:lineRule="atLeast"/>
                              <w:jc w:val="both"/>
                              <w:rPr>
                                <w:b/>
                                <w:bCs/>
                                <w:sz w:val="32"/>
                                <w:szCs w:val="32"/>
                              </w:rPr>
                            </w:pPr>
                            <w:r>
                              <w:rPr>
                                <w:color w:val="000000"/>
                                <w:sz w:val="32"/>
                                <w:szCs w:val="32"/>
                              </w:rPr>
                              <w:t>Toys</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245.55pt;margin-top:2.85pt;height:33.65pt;width:156.65pt;z-index:251811840;v-text-anchor:middle;mso-width-relative:page;mso-height-relative:page;" fillcolor="#FFFFFF [3212]" filled="t" stroked="t" coordsize="21600,21600" o:gfxdata="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sNdkB1wAAAAgBAAAP&#10;AAAAAAAAAAEAIAAAACIAAABkcnMvZG93bnJldi54bWxQSwECFAAUAAAACACHTuJAauIQsVICAAC2&#10;BAAADgAAAAAAAAABACAAAAAmAQAAZHJzL2Uyb0RvYy54bWxQSwUGAAAAAAYABgBZAQAA6gUAAAAA&#10;">
                <v:fill on="t" focussize="0,0"/>
                <v:stroke weight="1pt" color="#FFC000 [3207]" miterlimit="8" joinstyle="miter"/>
                <v:imagedata o:title=""/>
                <o:lock v:ext="edit" aspectratio="f"/>
                <v:textbox>
                  <w:txbxContent>
                    <w:p>
                      <w:pPr>
                        <w:pStyle w:val="8"/>
                        <w:spacing w:beforeAutospacing="0" w:afterAutospacing="0" w:line="12" w:lineRule="atLeast"/>
                        <w:jc w:val="both"/>
                        <w:rPr>
                          <w:b/>
                          <w:bCs/>
                          <w:sz w:val="32"/>
                          <w:szCs w:val="32"/>
                        </w:rPr>
                      </w:pPr>
                      <w:r>
                        <w:rPr>
                          <w:color w:val="000000"/>
                          <w:sz w:val="32"/>
                          <w:szCs w:val="32"/>
                        </w:rPr>
                        <w:t>Toys</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804672" behindDoc="0" locked="0" layoutInCell="1" allowOverlap="1">
                <wp:simplePos x="0" y="0"/>
                <wp:positionH relativeFrom="column">
                  <wp:posOffset>2558415</wp:posOffset>
                </wp:positionH>
                <wp:positionV relativeFrom="paragraph">
                  <wp:posOffset>225425</wp:posOffset>
                </wp:positionV>
                <wp:extent cx="561975" cy="9525"/>
                <wp:effectExtent l="0" t="0" r="28575" b="28575"/>
                <wp:wrapNone/>
                <wp:docPr id="60" name="Straight Connector 60"/>
                <wp:cNvGraphicFramePr/>
                <a:graphic xmlns:a="http://schemas.openxmlformats.org/drawingml/2006/main">
                  <a:graphicData uri="http://schemas.microsoft.com/office/word/2010/wordprocessingShape">
                    <wps:wsp>
                      <wps:cNvCnPr/>
                      <wps:spPr>
                        <a:xfrm>
                          <a:off x="0" y="0"/>
                          <a:ext cx="5619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201.45pt;margin-top:17.75pt;height:0.75pt;width:44.25pt;z-index:251804672;mso-width-relative:page;mso-height-relative:page;" filled="f" stroked="t" coordsize="21600,21600" o:gfxdata="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IuyzTYAAAACQEAAA8AAAAAAAAAAQAgAAAAIgAAAGRycy9kb3ducmV2Lnht&#10;bFBLAQIUABQAAAAIAIdO4kAcX4XTwAEAAGoDAAAOAAAAAAAAAAEAIAAAACcBAABkcnMvZTJvRG9j&#10;LnhtbFBLBQYAAAAABgAGAFkBAABZBQAAAAA=&#10;">
                <v:fill on="f" focussize="0,0"/>
                <v:stroke weight="0.5pt" color="#ED7D31 [3205]" miterlimit="8" joinstyle="miter"/>
                <v:imagedata o:title=""/>
                <o:lock v:ext="edit" aspectratio="f"/>
              </v:line>
            </w:pict>
          </mc:Fallback>
        </mc:AlternateContent>
      </w:r>
    </w:p>
    <w:p>
      <w:pPr>
        <w:rPr>
          <w:rFonts w:ascii="Times New Roman" w:hAnsi="Times New Roman" w:cs="Times New Roman"/>
        </w:rPr>
      </w:pPr>
    </w:p>
    <w:p>
      <w:pPr>
        <w:rPr>
          <w:rFonts w:ascii="Times New Roman" w:hAnsi="Times New Roman" w:cs="Times New Roman"/>
        </w:rPr>
      </w:pPr>
      <w:r>
        <w:rPr>
          <w:rFonts w:ascii="Times New Roman" w:hAnsi="Times New Roman" w:eastAsia="Times New Roman" w:cs="Times New Roman"/>
          <w:b/>
          <w:sz w:val="26"/>
        </w:rPr>
        <mc:AlternateContent>
          <mc:Choice Requires="wps">
            <w:drawing>
              <wp:anchor distT="0" distB="0" distL="114300" distR="114300" simplePos="0" relativeHeight="251813888" behindDoc="0" locked="0" layoutInCell="1" allowOverlap="1">
                <wp:simplePos x="0" y="0"/>
                <wp:positionH relativeFrom="column">
                  <wp:posOffset>3118485</wp:posOffset>
                </wp:positionH>
                <wp:positionV relativeFrom="paragraph">
                  <wp:posOffset>238760</wp:posOffset>
                </wp:positionV>
                <wp:extent cx="1989455" cy="427355"/>
                <wp:effectExtent l="0" t="0" r="10795" b="10795"/>
                <wp:wrapNone/>
                <wp:docPr id="97" name="Rectangle 29"/>
                <wp:cNvGraphicFramePr/>
                <a:graphic xmlns:a="http://schemas.openxmlformats.org/drawingml/2006/main">
                  <a:graphicData uri="http://schemas.microsoft.com/office/word/2010/wordprocessingShape">
                    <wps:wsp>
                      <wps:cNvSpPr/>
                      <wps:spPr>
                        <a:xfrm>
                          <a:off x="0" y="0"/>
                          <a:ext cx="1989455" cy="427355"/>
                        </a:xfrm>
                        <a:prstGeom prst="rect">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Autospacing="0" w:afterAutospacing="0" w:line="12" w:lineRule="atLeast"/>
                              <w:jc w:val="both"/>
                              <w:rPr>
                                <w:bCs/>
                                <w:color w:val="000000" w:themeColor="text1"/>
                                <w:sz w:val="32"/>
                                <w:szCs w:val="32"/>
                                <w14:textFill>
                                  <w14:solidFill>
                                    <w14:schemeClr w14:val="tx1"/>
                                  </w14:solidFill>
                                </w14:textFill>
                              </w:rPr>
                            </w:pPr>
                            <w:r>
                              <w:rPr>
                                <w:bCs/>
                                <w:color w:val="000000" w:themeColor="text1"/>
                                <w:sz w:val="32"/>
                                <w:szCs w:val="32"/>
                                <w14:textFill>
                                  <w14:solidFill>
                                    <w14:schemeClr w14:val="tx1"/>
                                  </w14:solidFill>
                                </w14:textFill>
                              </w:rPr>
                              <w:t>Wellness &amp; hygiene</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245.55pt;margin-top:18.8pt;height:33.65pt;width:156.65pt;z-index:251813888;v-text-anchor:middle;mso-width-relative:page;mso-height-relative:page;" fillcolor="#FFFFFF [3212]" filled="t" stroked="t" coordsize="21600,21600" o:gfxdata="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vosBS2AAAAAoBAAAP&#10;AAAAAAAAAAEAIAAAACIAAABkcnMvZG93bnJldi54bWxQSwECFAAUAAAACACHTuJAh7zxyFECAAC2&#10;BAAADgAAAAAAAAABACAAAAAnAQAAZHJzL2Uyb0RvYy54bWxQSwUGAAAAAAYABgBZAQAA6gUAAAAA&#10;">
                <v:fill on="t" focussize="0,0"/>
                <v:stroke weight="1pt" color="#FFC000 [3207]" miterlimit="8" joinstyle="miter"/>
                <v:imagedata o:title=""/>
                <o:lock v:ext="edit" aspectratio="f"/>
                <v:textbox>
                  <w:txbxContent>
                    <w:p>
                      <w:pPr>
                        <w:pStyle w:val="8"/>
                        <w:spacing w:beforeAutospacing="0" w:afterAutospacing="0" w:line="12" w:lineRule="atLeast"/>
                        <w:jc w:val="both"/>
                        <w:rPr>
                          <w:bCs/>
                          <w:color w:val="000000" w:themeColor="text1"/>
                          <w:sz w:val="32"/>
                          <w:szCs w:val="32"/>
                          <w14:textFill>
                            <w14:solidFill>
                              <w14:schemeClr w14:val="tx1"/>
                            </w14:solidFill>
                          </w14:textFill>
                        </w:rPr>
                      </w:pPr>
                      <w:r>
                        <w:rPr>
                          <w:bCs/>
                          <w:color w:val="000000" w:themeColor="text1"/>
                          <w:sz w:val="32"/>
                          <w:szCs w:val="32"/>
                          <w14:textFill>
                            <w14:solidFill>
                              <w14:schemeClr w14:val="tx1"/>
                            </w14:solidFill>
                          </w14:textFill>
                        </w:rPr>
                        <w:t>Wellness &amp; hygiene</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v:textbox>
              </v:rect>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800576" behindDoc="0" locked="0" layoutInCell="1" allowOverlap="1">
                <wp:simplePos x="0" y="0"/>
                <wp:positionH relativeFrom="column">
                  <wp:posOffset>2072640</wp:posOffset>
                </wp:positionH>
                <wp:positionV relativeFrom="paragraph">
                  <wp:posOffset>247015</wp:posOffset>
                </wp:positionV>
                <wp:extent cx="485775" cy="0"/>
                <wp:effectExtent l="0" t="0" r="9525" b="19050"/>
                <wp:wrapNone/>
                <wp:docPr id="56" name="Straight Connector 56"/>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163.2pt;margin-top:19.45pt;height:0pt;width:38.25pt;z-index:251800576;mso-width-relative:page;mso-height-relative:page;" filled="f" stroked="t" coordsize="21600,21600" o:gfxdata="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gs1WP9YAAAAJAQAADwAAAAAAAAABACAAAAAiAAAAZHJzL2Rvd25yZXYueG1sUEsB&#10;AhQAFAAAAAgAh07iQNNT2Jq+AQAAZwMAAA4AAAAAAAAAAQAgAAAAJQEAAGRycy9lMm9Eb2MueG1s&#10;UEsFBgAAAAAGAAYAWQEAAFUFAAAAAA==&#10;">
                <v:fill on="f" focussize="0,0"/>
                <v:stroke weight="0.5pt" color="#ED7D31 [3205]" miterlimit="8" joinstyle="miter"/>
                <v:imagedata o:title=""/>
                <o:lock v:ext="edit" aspectratio="f"/>
              </v:line>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783168" behindDoc="0" locked="0" layoutInCell="1" allowOverlap="1">
                <wp:simplePos x="0" y="0"/>
                <wp:positionH relativeFrom="column">
                  <wp:posOffset>845820</wp:posOffset>
                </wp:positionH>
                <wp:positionV relativeFrom="paragraph">
                  <wp:posOffset>70485</wp:posOffset>
                </wp:positionV>
                <wp:extent cx="1226820" cy="411480"/>
                <wp:effectExtent l="0" t="0" r="11430" b="26670"/>
                <wp:wrapNone/>
                <wp:docPr id="13" name="Rectangle 13"/>
                <wp:cNvGraphicFramePr/>
                <a:graphic xmlns:a="http://schemas.openxmlformats.org/drawingml/2006/main">
                  <a:graphicData uri="http://schemas.microsoft.com/office/word/2010/wordprocessingShape">
                    <wps:wsp>
                      <wps:cNvSpPr/>
                      <wps:spPr>
                        <a:xfrm>
                          <a:off x="0" y="0"/>
                          <a:ext cx="1226820" cy="411480"/>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right="6"/>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Categories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66.6pt;margin-top:5.55pt;height:32.4pt;width:96.6pt;z-index:251783168;v-text-anchor:middle;mso-width-relative:page;mso-height-relative:page;" fillcolor="#FFFFFF [3212]" filled="t" stroked="t" coordsize="21600,21600" o:gfxdata="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xoiCXZAAAA&#10;CQEAAA8AAAAAAAAAAQAgAAAAIgAAAGRycy9kb3ducmV2LnhtbFBLAQIUABQAAAAIAIdO4kBGprId&#10;VQIAALYEAAAOAAAAAAAAAAEAIAAAACgBAABkcnMvZTJvRG9jLnhtbFBLBQYAAAAABgAGAFkBAADv&#10;BQAAAAA=&#10;">
                <v:fill on="t" focussize="0,0"/>
                <v:stroke weight="1pt" color="#ED7D31 [3205]" miterlimit="8" joinstyle="miter"/>
                <v:imagedata o:title=""/>
                <o:lock v:ext="edit" aspectratio="f"/>
                <v:textbox>
                  <w:txbxContent>
                    <w:p>
                      <w:pPr>
                        <w:ind w:right="6"/>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Categories</w:t>
                      </w:r>
                    </w:p>
                  </w:txbxContent>
                </v:textbox>
              </v:rect>
            </w:pict>
          </mc:Fallback>
        </mc:AlternateContent>
      </w:r>
    </w:p>
    <w:p>
      <w:pPr>
        <w:tabs>
          <w:tab w:val="left" w:pos="1380"/>
        </w:tabs>
        <w:rPr>
          <w:rFonts w:ascii="Times New Roman" w:hAnsi="Times New Roman" w:cs="Times New Roman"/>
        </w:rPr>
      </w:pPr>
      <w:r>
        <w:rPr>
          <w:rFonts w:ascii="Times New Roman" w:hAnsi="Times New Roman" w:eastAsia="Times New Roman" w:cs="Times New Roman"/>
          <w:b/>
          <w:sz w:val="26"/>
        </w:rPr>
        <mc:AlternateContent>
          <mc:Choice Requires="wps">
            <w:drawing>
              <wp:anchor distT="0" distB="0" distL="114300" distR="114300" simplePos="0" relativeHeight="251805696" behindDoc="0" locked="0" layoutInCell="1" allowOverlap="1">
                <wp:simplePos x="0" y="0"/>
                <wp:positionH relativeFrom="column">
                  <wp:posOffset>2558415</wp:posOffset>
                </wp:positionH>
                <wp:positionV relativeFrom="paragraph">
                  <wp:posOffset>202565</wp:posOffset>
                </wp:positionV>
                <wp:extent cx="561975" cy="0"/>
                <wp:effectExtent l="0" t="0" r="9525" b="19050"/>
                <wp:wrapNone/>
                <wp:docPr id="61" name="Straight Connector 61"/>
                <wp:cNvGraphicFramePr/>
                <a:graphic xmlns:a="http://schemas.openxmlformats.org/drawingml/2006/main">
                  <a:graphicData uri="http://schemas.microsoft.com/office/word/2010/wordprocessingShape">
                    <wps:wsp>
                      <wps:cNvCnPr/>
                      <wps:spPr>
                        <a:xfrm>
                          <a:off x="0" y="0"/>
                          <a:ext cx="5619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201.45pt;margin-top:15.95pt;height:0pt;width:44.25pt;z-index:251805696;mso-width-relative:page;mso-height-relative:page;" filled="f" stroked="t" coordsize="21600,21600" o:gfxdata="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skQhI1gAAAAkBAAAPAAAAAAAAAAEAIAAAACIAAABkcnMvZG93bnJldi54bWxQSwEC&#10;FAAUAAAACACHTuJAZYAk970BAABnAwAADgAAAAAAAAABACAAAAAlAQAAZHJzL2Uyb0RvYy54bWxQ&#10;SwUGAAAAAAYABgBZAQAAVAUAAAAA&#10;">
                <v:fill on="f" focussize="0,0"/>
                <v:stroke weight="0.5pt" color="#ED7D31 [3205]" miterlimit="8" joinstyle="miter"/>
                <v:imagedata o:title=""/>
                <o:lock v:ext="edit" aspectratio="f"/>
              </v:line>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795456" behindDoc="0" locked="0" layoutInCell="1" allowOverlap="1">
                <wp:simplePos x="0" y="0"/>
                <wp:positionH relativeFrom="column">
                  <wp:posOffset>3985260</wp:posOffset>
                </wp:positionH>
                <wp:positionV relativeFrom="paragraph">
                  <wp:posOffset>4483735</wp:posOffset>
                </wp:positionV>
                <wp:extent cx="1989455" cy="427355"/>
                <wp:effectExtent l="0" t="0" r="10795" b="10795"/>
                <wp:wrapNone/>
                <wp:docPr id="52" name="Rectangle 29"/>
                <wp:cNvGraphicFramePr/>
                <a:graphic xmlns:a="http://schemas.openxmlformats.org/drawingml/2006/main">
                  <a:graphicData uri="http://schemas.microsoft.com/office/word/2010/wordprocessingShape">
                    <wps:wsp>
                      <wps:cNvSpPr/>
                      <wps:spPr>
                        <a:xfrm>
                          <a:off x="0" y="0"/>
                          <a:ext cx="1989455" cy="427355"/>
                        </a:xfrm>
                        <a:prstGeom prst="rect">
                          <a:avLst/>
                        </a:prstGeom>
                        <a:solidFill>
                          <a:sysClr val="window" lastClr="FFFFFF"/>
                        </a:solidFill>
                        <a:ln w="12700" cap="flat" cmpd="sng" algn="ctr">
                          <a:solidFill>
                            <a:srgbClr val="FFC000"/>
                          </a:solidFill>
                          <a:prstDash val="solid"/>
                          <a:miter lim="800000"/>
                        </a:ln>
                        <a:effectLst/>
                      </wps:spPr>
                      <wps:txbx>
                        <w:txbxContent>
                          <w:p>
                            <w:pPr>
                              <w:pStyle w:val="8"/>
                              <w:spacing w:beforeAutospacing="0" w:afterAutospacing="0" w:line="12" w:lineRule="atLeast"/>
                              <w:jc w:val="both"/>
                              <w:rPr>
                                <w:rFonts w:hint="default"/>
                                <w:b w:val="0"/>
                                <w:bCs w:val="0"/>
                                <w:sz w:val="32"/>
                                <w:szCs w:val="32"/>
                                <w:lang w:val="vi-VN"/>
                              </w:rPr>
                            </w:pPr>
                            <w:r>
                              <w:rPr>
                                <w:rFonts w:hint="default"/>
                                <w:b w:val="0"/>
                                <w:bCs w:val="0"/>
                                <w:sz w:val="32"/>
                                <w:szCs w:val="32"/>
                                <w:lang w:val="vi-VN"/>
                              </w:rPr>
                              <w:t>Category</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313.8pt;margin-top:353.05pt;height:33.65pt;width:156.65pt;z-index:251795456;v-text-anchor:middle;mso-width-relative:page;mso-height-relative:page;" fillcolor="#FFFFFF" filled="t" stroked="t" coordsize="21600,21600" o:gfxdata="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LjR6XZAAAACwEAAA8AAAAAAAAAAQAgAAAAIgAAAGRycy9kb3ducmV2LnhtbFBL&#10;AQIUABQAAAAIAIdO4kDMpieIZwIAANQEAAAOAAAAAAAAAAEAIAAAACgBAABkcnMvZTJvRG9jLnht&#10;bFBLBQYAAAAABgAGAFkBAAABBgAAAAA=&#10;">
                <v:fill on="t" focussize="0,0"/>
                <v:stroke weight="1pt" color="#FFC000" miterlimit="8" joinstyle="miter"/>
                <v:imagedata o:title=""/>
                <o:lock v:ext="edit" aspectratio="f"/>
                <v:textbox>
                  <w:txbxContent>
                    <w:p>
                      <w:pPr>
                        <w:pStyle w:val="8"/>
                        <w:spacing w:beforeAutospacing="0" w:afterAutospacing="0" w:line="12" w:lineRule="atLeast"/>
                        <w:jc w:val="both"/>
                        <w:rPr>
                          <w:rFonts w:hint="default"/>
                          <w:b w:val="0"/>
                          <w:bCs w:val="0"/>
                          <w:sz w:val="32"/>
                          <w:szCs w:val="32"/>
                          <w:lang w:val="vi-VN"/>
                        </w:rPr>
                      </w:pPr>
                      <w:r>
                        <w:rPr>
                          <w:rFonts w:hint="default"/>
                          <w:b w:val="0"/>
                          <w:bCs w:val="0"/>
                          <w:sz w:val="32"/>
                          <w:szCs w:val="32"/>
                          <w:lang w:val="vi-VN"/>
                        </w:rPr>
                        <w:t>Category</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v:textbox>
              </v:rect>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793408" behindDoc="0" locked="0" layoutInCell="1" allowOverlap="1">
                <wp:simplePos x="0" y="0"/>
                <wp:positionH relativeFrom="column">
                  <wp:posOffset>3975735</wp:posOffset>
                </wp:positionH>
                <wp:positionV relativeFrom="paragraph">
                  <wp:posOffset>3735705</wp:posOffset>
                </wp:positionV>
                <wp:extent cx="1989455" cy="427355"/>
                <wp:effectExtent l="0" t="0" r="10795" b="10795"/>
                <wp:wrapNone/>
                <wp:docPr id="51" name="Rectangle 29"/>
                <wp:cNvGraphicFramePr/>
                <a:graphic xmlns:a="http://schemas.openxmlformats.org/drawingml/2006/main">
                  <a:graphicData uri="http://schemas.microsoft.com/office/word/2010/wordprocessingShape">
                    <wps:wsp>
                      <wps:cNvSpPr/>
                      <wps:spPr>
                        <a:xfrm>
                          <a:off x="0" y="0"/>
                          <a:ext cx="1989455" cy="427355"/>
                        </a:xfrm>
                        <a:prstGeom prst="rect">
                          <a:avLst/>
                        </a:prstGeom>
                        <a:solidFill>
                          <a:sysClr val="window" lastClr="FFFFFF"/>
                        </a:solidFill>
                        <a:ln w="12700" cap="flat" cmpd="sng" algn="ctr">
                          <a:solidFill>
                            <a:srgbClr val="FFC000"/>
                          </a:solidFill>
                          <a:prstDash val="solid"/>
                          <a:miter lim="800000"/>
                        </a:ln>
                        <a:effectLst/>
                      </wps:spPr>
                      <wps:txbx>
                        <w:txbxContent>
                          <w:p>
                            <w:pPr>
                              <w:pStyle w:val="8"/>
                              <w:spacing w:beforeAutospacing="0" w:afterAutospacing="0" w:line="12" w:lineRule="atLeast"/>
                              <w:jc w:val="both"/>
                              <w:rPr>
                                <w:b/>
                                <w:bCs/>
                                <w:sz w:val="32"/>
                                <w:szCs w:val="32"/>
                              </w:rPr>
                            </w:pPr>
                            <w:r>
                              <w:rPr>
                                <w:color w:val="000000"/>
                                <w:sz w:val="32"/>
                                <w:szCs w:val="32"/>
                              </w:rPr>
                              <w:t>About us</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313.05pt;margin-top:294.15pt;height:33.65pt;width:156.65pt;z-index:251793408;v-text-anchor:middle;mso-width-relative:page;mso-height-relative:page;" fillcolor="#FFFFFF" filled="t" stroked="t" coordsize="21600,21600" o:gfxdata="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ohf3PZAAAACwEAAA8AAAAAAAAAAQAgAAAAIgAAAGRycy9kb3ducmV2LnhtbFBLAQIU&#10;ABQAAAAIAIdO4kBIa8fxZAIAANQEAAAOAAAAAAAAAAEAIAAAACgBAABkcnMvZTJvRG9jLnhtbFBL&#10;BQYAAAAABgAGAFkBAAD+BQAAAAA=&#10;">
                <v:fill on="t" focussize="0,0"/>
                <v:stroke weight="1pt" color="#FFC000" miterlimit="8" joinstyle="miter"/>
                <v:imagedata o:title=""/>
                <o:lock v:ext="edit" aspectratio="f"/>
                <v:textbox>
                  <w:txbxContent>
                    <w:p>
                      <w:pPr>
                        <w:pStyle w:val="8"/>
                        <w:spacing w:beforeAutospacing="0" w:afterAutospacing="0" w:line="12" w:lineRule="atLeast"/>
                        <w:jc w:val="both"/>
                        <w:rPr>
                          <w:b/>
                          <w:bCs/>
                          <w:sz w:val="32"/>
                          <w:szCs w:val="32"/>
                        </w:rPr>
                      </w:pPr>
                      <w:r>
                        <w:rPr>
                          <w:color w:val="000000"/>
                          <w:sz w:val="32"/>
                          <w:szCs w:val="32"/>
                        </w:rPr>
                        <w:t>About us</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v:textbox>
              </v:rect>
            </w:pict>
          </mc:Fallback>
        </mc:AlternateContent>
      </w:r>
      <w:r>
        <w:rPr>
          <w:rFonts w:ascii="Times New Roman" w:hAnsi="Times New Roman" w:cs="Times New Roman"/>
          <w:sz w:val="26"/>
        </w:rPr>
        <mc:AlternateContent>
          <mc:Choice Requires="wps">
            <w:drawing>
              <wp:anchor distT="0" distB="0" distL="114300" distR="114300" simplePos="0" relativeHeight="251790336" behindDoc="0" locked="0" layoutInCell="1" allowOverlap="1">
                <wp:simplePos x="0" y="0"/>
                <wp:positionH relativeFrom="column">
                  <wp:posOffset>3171190</wp:posOffset>
                </wp:positionH>
                <wp:positionV relativeFrom="paragraph">
                  <wp:posOffset>4725035</wp:posOffset>
                </wp:positionV>
                <wp:extent cx="812800" cy="3810"/>
                <wp:effectExtent l="0" t="0" r="25400" b="34290"/>
                <wp:wrapNone/>
                <wp:docPr id="49" name="Straight Connector 49"/>
                <wp:cNvGraphicFramePr/>
                <a:graphic xmlns:a="http://schemas.openxmlformats.org/drawingml/2006/main">
                  <a:graphicData uri="http://schemas.microsoft.com/office/word/2010/wordprocessingShape">
                    <wps:wsp>
                      <wps:cNvCnPr/>
                      <wps:spPr>
                        <a:xfrm>
                          <a:off x="0" y="0"/>
                          <a:ext cx="812800" cy="381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249.7pt;margin-top:372.05pt;height:0.3pt;width:64pt;z-index:251790336;mso-width-relative:page;mso-height-relative:page;" filled="f" stroked="t" coordsize="21600,21600" o:gfxdata="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Dx5hkHYAAAACwEAAA8AAAAAAAAAAQAgAAAAIgAAAGRycy9kb3ducmV2Lnht&#10;bFBLAQIUABQAAAAIAIdO4kBhBMhqwAEAAGoDAAAOAAAAAAAAAAEAIAAAACcBAABkcnMvZTJvRG9j&#10;LnhtbFBLBQYAAAAABgAGAFkBAABZBQAAAAA=&#10;">
                <v:fill on="f" focussize="0,0"/>
                <v:stroke weight="0.5pt" color="#ED7D31 [3205]" miterlimit="8" joinstyle="miter"/>
                <v:imagedata o:title=""/>
                <o:lock v:ext="edit" aspectratio="f"/>
              </v:line>
            </w:pict>
          </mc:Fallback>
        </mc:AlternateContent>
      </w:r>
      <w:r>
        <w:rPr>
          <w:rFonts w:ascii="Times New Roman" w:hAnsi="Times New Roman" w:cs="Times New Roman"/>
          <w:sz w:val="26"/>
        </w:rPr>
        <mc:AlternateContent>
          <mc:Choice Requires="wps">
            <w:drawing>
              <wp:anchor distT="0" distB="0" distL="114300" distR="114300" simplePos="0" relativeHeight="251788288" behindDoc="0" locked="0" layoutInCell="1" allowOverlap="1">
                <wp:simplePos x="0" y="0"/>
                <wp:positionH relativeFrom="column">
                  <wp:posOffset>3168015</wp:posOffset>
                </wp:positionH>
                <wp:positionV relativeFrom="paragraph">
                  <wp:posOffset>3934460</wp:posOffset>
                </wp:positionV>
                <wp:extent cx="8191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8191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249.45pt;margin-top:309.8pt;height:0pt;width:64.5pt;z-index:251788288;mso-width-relative:page;mso-height-relative:page;" filled="f" stroked="t" coordsize="21600,21600" o:gfxdata="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n90mf1wAAAAsBAAAPAAAAAAAAAAEAIAAAACIAAABkcnMvZG93bnJldi54bWxQSwEC&#10;FAAUAAAACACHTuJACICaSrwBAABnAwAADgAAAAAAAAABACAAAAAmAQAAZHJzL2Uyb0RvYy54bWxQ&#10;SwUGAAAAAAYABgBZAQAAVAUAAAAA&#10;">
                <v:fill on="f" focussize="0,0"/>
                <v:stroke weight="0.5pt" color="#ED7D31 [3205]" miterlimit="8" joinstyle="miter"/>
                <v:imagedata o:title=""/>
                <o:lock v:ext="edit" aspectratio="f"/>
              </v:line>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667456" behindDoc="0" locked="0" layoutInCell="1" allowOverlap="1">
                <wp:simplePos x="0" y="0"/>
                <wp:positionH relativeFrom="column">
                  <wp:posOffset>821055</wp:posOffset>
                </wp:positionH>
                <wp:positionV relativeFrom="paragraph">
                  <wp:posOffset>1131570</wp:posOffset>
                </wp:positionV>
                <wp:extent cx="1226820" cy="411480"/>
                <wp:effectExtent l="0" t="0" r="11430" b="26670"/>
                <wp:wrapNone/>
                <wp:docPr id="11" name="Rectangle 11"/>
                <wp:cNvGraphicFramePr/>
                <a:graphic xmlns:a="http://schemas.openxmlformats.org/drawingml/2006/main">
                  <a:graphicData uri="http://schemas.microsoft.com/office/word/2010/wordprocessingShape">
                    <wps:wsp>
                      <wps:cNvSpPr/>
                      <wps:spPr>
                        <a:xfrm>
                          <a:off x="0" y="0"/>
                          <a:ext cx="1226820" cy="411480"/>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right="6"/>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Store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64.65pt;margin-top:89.1pt;height:32.4pt;width:96.6pt;z-index:251667456;v-text-anchor:middle;mso-width-relative:page;mso-height-relative:page;" fillcolor="#FFFFFF [3212]" filled="t" stroked="t" coordsize="21600,21600" o:gfxdata="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An52F2gAA&#10;AAsBAAAPAAAAAAAAAAEAIAAAACIAAABkcnMvZG93bnJldi54bWxQSwECFAAUAAAACACHTuJAfBhV&#10;flUCAAC2BAAADgAAAAAAAAABACAAAAApAQAAZHJzL2Uyb0RvYy54bWxQSwUGAAAAAAYABgBZAQAA&#10;8AUAAAAA&#10;">
                <v:fill on="t" focussize="0,0"/>
                <v:stroke weight="1pt" color="#ED7D31 [3205]" miterlimit="8" joinstyle="miter"/>
                <v:imagedata o:title=""/>
                <o:lock v:ext="edit" aspectratio="f"/>
                <v:textbox>
                  <w:txbxContent>
                    <w:p>
                      <w:pPr>
                        <w:ind w:right="6"/>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Store</w:t>
                      </w:r>
                    </w:p>
                  </w:txbxContent>
                </v:textbox>
              </v:rect>
            </w:pict>
          </mc:Fallback>
        </mc:AlternateContent>
      </w:r>
    </w:p>
    <w:p>
      <w:pPr>
        <w:rPr>
          <w:rFonts w:ascii="Times New Roman" w:hAnsi="Times New Roman" w:cs="Times New Roman"/>
        </w:rPr>
      </w:pPr>
    </w:p>
    <w:p>
      <w:pPr>
        <w:rPr>
          <w:rFonts w:ascii="Times New Roman" w:hAnsi="Times New Roman" w:cs="Times New Roman"/>
        </w:rPr>
      </w:pPr>
      <w:bookmarkStart w:id="14" w:name="_GoBack"/>
      <w:bookmarkEnd w:id="14"/>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sz w:val="26"/>
        </w:rPr>
        <mc:AlternateContent>
          <mc:Choice Requires="wps">
            <w:drawing>
              <wp:anchor distT="0" distB="0" distL="114300" distR="114300" simplePos="0" relativeHeight="251787264" behindDoc="0" locked="0" layoutInCell="1" allowOverlap="1">
                <wp:simplePos x="0" y="0"/>
                <wp:positionH relativeFrom="column">
                  <wp:posOffset>3168015</wp:posOffset>
                </wp:positionH>
                <wp:positionV relativeFrom="paragraph">
                  <wp:posOffset>909955</wp:posOffset>
                </wp:positionV>
                <wp:extent cx="9525" cy="198120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9525" cy="1981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249.45pt;margin-top:71.65pt;height:156pt;width:0.75pt;z-index:251787264;mso-width-relative:page;mso-height-relative:page;" filled="f" stroked="t" coordsize="21600,21600" o:gfxdata="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6C10R2AAAAAsBAAAPAAAAAAAAAAEAIAAAACIAAABkcnMvZG93bnJldi54&#10;bWxQSwECFAAUAAAACACHTuJA+P8+/MEBAABrAwAADgAAAAAAAAABACAAAAAnAQAAZHJzL2Uyb0Rv&#10;Yy54bWxQSwUGAAAAAAYABgBZAQAAWgUAAAAA&#10;">
                <v:fill on="f" focussize="0,0"/>
                <v:stroke weight="0.5pt" color="#ED7D31 [3205]" miterlimit="8" joinstyle="miter"/>
                <v:imagedata o:title=""/>
                <o:lock v:ext="edit" aspectratio="f"/>
              </v:line>
            </w:pict>
          </mc:Fallback>
        </mc:AlternateContent>
      </w:r>
      <w:r>
        <w:rPr>
          <w:rFonts w:ascii="Times New Roman" w:hAnsi="Times New Roman" w:cs="Times New Roman"/>
          <w:sz w:val="26"/>
        </w:rPr>
        <mc:AlternateContent>
          <mc:Choice Requires="wps">
            <w:drawing>
              <wp:anchor distT="0" distB="0" distL="114300" distR="114300" simplePos="0" relativeHeight="251789312" behindDoc="0" locked="0" layoutInCell="1" allowOverlap="1">
                <wp:simplePos x="0" y="0"/>
                <wp:positionH relativeFrom="column">
                  <wp:posOffset>3174365</wp:posOffset>
                </wp:positionH>
                <wp:positionV relativeFrom="paragraph">
                  <wp:posOffset>2891155</wp:posOffset>
                </wp:positionV>
                <wp:extent cx="815975" cy="0"/>
                <wp:effectExtent l="0" t="0" r="22225" b="19050"/>
                <wp:wrapNone/>
                <wp:docPr id="43" name="Straight Connector 43"/>
                <wp:cNvGraphicFramePr/>
                <a:graphic xmlns:a="http://schemas.openxmlformats.org/drawingml/2006/main">
                  <a:graphicData uri="http://schemas.microsoft.com/office/word/2010/wordprocessingShape">
                    <wps:wsp>
                      <wps:cNvCnPr/>
                      <wps:spPr>
                        <a:xfrm>
                          <a:off x="0" y="0"/>
                          <a:ext cx="8159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249.95pt;margin-top:227.65pt;height:0pt;width:64.25pt;z-index:251789312;mso-width-relative:page;mso-height-relative:page;" filled="f" stroked="t" coordsize="21600,21600" o:gfxdata="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h4I0X2AAAAAsBAAAPAAAAAAAAAAEAIAAAACIAAABkcnMvZG93bnJldi54bWxQ&#10;SwECFAAUAAAACACHTuJAfnyZ8L4BAABnAwAADgAAAAAAAAABACAAAAAnAQAAZHJzL2Uyb0RvYy54&#10;bWxQSwUGAAAAAAYABgBZAQAAVwUAAAAA&#10;">
                <v:fill on="f" focussize="0,0"/>
                <v:stroke weight="0.5pt" color="#ED7D31 [3205]" miterlimit="8" joinstyle="miter"/>
                <v:imagedata o:title=""/>
                <o:lock v:ext="edit" aspectratio="f"/>
              </v:line>
            </w:pict>
          </mc:Fallback>
        </mc:AlternateContent>
      </w:r>
      <w:r>
        <w:rPr>
          <w:rFonts w:ascii="Times New Roman" w:hAnsi="Times New Roman" w:cs="Times New Roman"/>
          <w:sz w:val="26"/>
        </w:rPr>
        <mc:AlternateContent>
          <mc:Choice Requires="wps">
            <w:drawing>
              <wp:anchor distT="0" distB="0" distL="114300" distR="114300" simplePos="0" relativeHeight="251791360" behindDoc="0" locked="0" layoutInCell="1" allowOverlap="1">
                <wp:simplePos x="0" y="0"/>
                <wp:positionH relativeFrom="column">
                  <wp:posOffset>3168015</wp:posOffset>
                </wp:positionH>
                <wp:positionV relativeFrom="paragraph">
                  <wp:posOffset>2272030</wp:posOffset>
                </wp:positionV>
                <wp:extent cx="85725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249.45pt;margin-top:178.9pt;height:0pt;width:67.5pt;z-index:251791360;mso-width-relative:page;mso-height-relative:page;" filled="f" stroked="t" coordsize="21600,21600" o:gfxdata="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bwj3+tcAAAALAQAADwAAAAAAAAABACAAAAAiAAAAZHJzL2Rvd25yZXYueG1sUEsBAhQA&#10;FAAAAAgAh07iQI+9IxS6AQAAZwMAAA4AAAAAAAAAAQAgAAAAJgEAAGRycy9lMm9Eb2MueG1sUEsF&#10;BgAAAAAGAAYAWQEAAFIFAAAAAA==&#10;">
                <v:fill on="f" focussize="0,0"/>
                <v:stroke weight="0.5pt" color="#ED7D31 [3205]" miterlimit="8" joinstyle="miter"/>
                <v:imagedata o:title=""/>
                <o:lock v:ext="edit" aspectratio="f"/>
              </v:line>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799552" behindDoc="0" locked="0" layoutInCell="1" allowOverlap="1">
                <wp:simplePos x="0" y="0"/>
                <wp:positionH relativeFrom="column">
                  <wp:posOffset>3983355</wp:posOffset>
                </wp:positionH>
                <wp:positionV relativeFrom="paragraph">
                  <wp:posOffset>2672715</wp:posOffset>
                </wp:positionV>
                <wp:extent cx="1989455" cy="427355"/>
                <wp:effectExtent l="0" t="0" r="10795" b="10795"/>
                <wp:wrapNone/>
                <wp:docPr id="55" name="Rectangle 29"/>
                <wp:cNvGraphicFramePr/>
                <a:graphic xmlns:a="http://schemas.openxmlformats.org/drawingml/2006/main">
                  <a:graphicData uri="http://schemas.microsoft.com/office/word/2010/wordprocessingShape">
                    <wps:wsp>
                      <wps:cNvSpPr/>
                      <wps:spPr>
                        <a:xfrm>
                          <a:off x="0" y="0"/>
                          <a:ext cx="1989455" cy="427355"/>
                        </a:xfrm>
                        <a:prstGeom prst="rect">
                          <a:avLst/>
                        </a:prstGeom>
                        <a:solidFill>
                          <a:sysClr val="window" lastClr="FFFFFF"/>
                        </a:solidFill>
                        <a:ln w="12700" cap="flat" cmpd="sng" algn="ctr">
                          <a:solidFill>
                            <a:srgbClr val="FFC000"/>
                          </a:solidFill>
                          <a:prstDash val="solid"/>
                          <a:miter lim="800000"/>
                        </a:ln>
                        <a:effectLst/>
                      </wps:spPr>
                      <wps:txbx>
                        <w:txbxContent>
                          <w:p>
                            <w:pPr>
                              <w:pStyle w:val="8"/>
                              <w:spacing w:beforeAutospacing="0" w:afterAutospacing="0" w:line="12" w:lineRule="atLeast"/>
                              <w:jc w:val="both"/>
                              <w:rPr>
                                <w:b/>
                                <w:bCs/>
                                <w:sz w:val="32"/>
                                <w:szCs w:val="32"/>
                              </w:rPr>
                            </w:pPr>
                            <w:r>
                              <w:rPr>
                                <w:color w:val="000000"/>
                                <w:sz w:val="32"/>
                                <w:szCs w:val="32"/>
                              </w:rPr>
                              <w:t>Help</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313.65pt;margin-top:210.45pt;height:33.65pt;width:156.65pt;z-index:251799552;v-text-anchor:middle;mso-width-relative:page;mso-height-relative:page;" fillcolor="#FFFFFF" filled="t" stroked="t" coordsize="21600,21600" o:gfxdata="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6LNk3dkAAAALAQAADwAAAAAAAAABACAAAAAiAAAAZHJzL2Rvd25yZXYueG1sUEsB&#10;AhQAFAAAAAgAh07iQIeEluVmAgAA1AQAAA4AAAAAAAAAAQAgAAAAKAEAAGRycy9lMm9Eb2MueG1s&#10;UEsFBgAAAAAGAAYAWQEAAAAGAAAAAA==&#10;">
                <v:fill on="t" focussize="0,0"/>
                <v:stroke weight="1pt" color="#FFC000" miterlimit="8" joinstyle="miter"/>
                <v:imagedata o:title=""/>
                <o:lock v:ext="edit" aspectratio="f"/>
                <v:textbox>
                  <w:txbxContent>
                    <w:p>
                      <w:pPr>
                        <w:pStyle w:val="8"/>
                        <w:spacing w:beforeAutospacing="0" w:afterAutospacing="0" w:line="12" w:lineRule="atLeast"/>
                        <w:jc w:val="both"/>
                        <w:rPr>
                          <w:b/>
                          <w:bCs/>
                          <w:sz w:val="32"/>
                          <w:szCs w:val="32"/>
                        </w:rPr>
                      </w:pPr>
                      <w:r>
                        <w:rPr>
                          <w:color w:val="000000"/>
                          <w:sz w:val="32"/>
                          <w:szCs w:val="32"/>
                        </w:rPr>
                        <w:t>Help</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v:textbox>
              </v:rect>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797504" behindDoc="0" locked="0" layoutInCell="1" allowOverlap="1">
                <wp:simplePos x="0" y="0"/>
                <wp:positionH relativeFrom="column">
                  <wp:posOffset>4032885</wp:posOffset>
                </wp:positionH>
                <wp:positionV relativeFrom="paragraph">
                  <wp:posOffset>2074545</wp:posOffset>
                </wp:positionV>
                <wp:extent cx="1989455" cy="427355"/>
                <wp:effectExtent l="0" t="0" r="10795" b="10795"/>
                <wp:wrapNone/>
                <wp:docPr id="54" name="Rectangle 29"/>
                <wp:cNvGraphicFramePr/>
                <a:graphic xmlns:a="http://schemas.openxmlformats.org/drawingml/2006/main">
                  <a:graphicData uri="http://schemas.microsoft.com/office/word/2010/wordprocessingShape">
                    <wps:wsp>
                      <wps:cNvSpPr/>
                      <wps:spPr>
                        <a:xfrm>
                          <a:off x="0" y="0"/>
                          <a:ext cx="1989455" cy="427355"/>
                        </a:xfrm>
                        <a:prstGeom prst="rect">
                          <a:avLst/>
                        </a:prstGeom>
                        <a:solidFill>
                          <a:sysClr val="window" lastClr="FFFFFF"/>
                        </a:solidFill>
                        <a:ln w="12700" cap="flat" cmpd="sng" algn="ctr">
                          <a:solidFill>
                            <a:srgbClr val="FFC000"/>
                          </a:solidFill>
                          <a:prstDash val="solid"/>
                          <a:miter lim="800000"/>
                        </a:ln>
                        <a:effectLst/>
                      </wps:spPr>
                      <wps:txbx>
                        <w:txbxContent>
                          <w:p>
                            <w:pPr>
                              <w:pStyle w:val="8"/>
                              <w:spacing w:beforeAutospacing="0" w:afterAutospacing="0" w:line="12" w:lineRule="atLeast"/>
                              <w:jc w:val="both"/>
                              <w:rPr>
                                <w:b/>
                                <w:bCs/>
                                <w:sz w:val="32"/>
                                <w:szCs w:val="32"/>
                              </w:rPr>
                            </w:pPr>
                            <w:r>
                              <w:rPr>
                                <w:color w:val="000000"/>
                                <w:sz w:val="32"/>
                                <w:szCs w:val="32"/>
                              </w:rPr>
                              <w:t>Contact us</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317.55pt;margin-top:163.35pt;height:33.65pt;width:156.65pt;z-index:251797504;v-text-anchor:middle;mso-width-relative:page;mso-height-relative:page;" fillcolor="#FFFFFF" filled="t" stroked="t" coordsize="21600,21600" o:gfxdata="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PnCzTZAAAACwEAAA8AAAAAAAAAAQAgAAAAIgAAAGRycy9kb3ducmV2LnhtbFBL&#10;AQIUABQAAAAIAIdO4kDEPeZ7ZwIAANQEAAAOAAAAAAAAAAEAIAAAACgBAABkcnMvZTJvRG9jLnht&#10;bFBLBQYAAAAABgAGAFkBAAABBgAAAAA=&#10;">
                <v:fill on="t" focussize="0,0"/>
                <v:stroke weight="1pt" color="#FFC000" miterlimit="8" joinstyle="miter"/>
                <v:imagedata o:title=""/>
                <o:lock v:ext="edit" aspectratio="f"/>
                <v:textbox>
                  <w:txbxContent>
                    <w:p>
                      <w:pPr>
                        <w:pStyle w:val="8"/>
                        <w:spacing w:beforeAutospacing="0" w:afterAutospacing="0" w:line="12" w:lineRule="atLeast"/>
                        <w:jc w:val="both"/>
                        <w:rPr>
                          <w:b/>
                          <w:bCs/>
                          <w:sz w:val="32"/>
                          <w:szCs w:val="32"/>
                        </w:rPr>
                      </w:pPr>
                      <w:r>
                        <w:rPr>
                          <w:color w:val="000000"/>
                          <w:sz w:val="32"/>
                          <w:szCs w:val="32"/>
                        </w:rPr>
                        <w:t>Contact us</w:t>
                      </w:r>
                    </w:p>
                    <w:p>
                      <w:pPr>
                        <w:numPr>
                          <w:ilvl w:val="2"/>
                          <w:numId w:val="15"/>
                        </w:numPr>
                        <w:spacing w:beforeAutospacing="1" w:after="0" w:afterAutospacing="1"/>
                        <w:ind w:left="4500"/>
                        <w:textAlignment w:val="baseline"/>
                        <w:rPr>
                          <w:rFonts w:ascii="Verdana" w:hAnsi="Verdana" w:cs="Verdana"/>
                          <w:color w:val="000000"/>
                          <w:sz w:val="20"/>
                          <w:szCs w:val="20"/>
                        </w:rPr>
                      </w:pPr>
                    </w:p>
                    <w:p>
                      <w:pPr>
                        <w:pStyle w:val="8"/>
                        <w:spacing w:beforeAutospacing="0" w:afterAutospacing="0" w:line="12" w:lineRule="atLeast"/>
                        <w:ind w:left="2160"/>
                        <w:jc w:val="both"/>
                      </w:pPr>
                      <w:r>
                        <w:rPr>
                          <w:rFonts w:ascii="Verdana" w:hAnsi="Verdana" w:cs="Verdana"/>
                          <w:color w:val="000000"/>
                          <w:sz w:val="20"/>
                          <w:szCs w:val="20"/>
                        </w:rPr>
                        <w:t>care</w:t>
                      </w:r>
                    </w:p>
                    <w:p>
                      <w:pPr>
                        <w:numPr>
                          <w:ilvl w:val="2"/>
                          <w:numId w:val="16"/>
                        </w:numPr>
                        <w:spacing w:beforeAutospacing="1" w:after="0" w:afterAutospacing="1"/>
                        <w:ind w:left="4500"/>
                        <w:textAlignment w:val="baseline"/>
                        <w:rPr>
                          <w:rFonts w:ascii="Verdana" w:hAnsi="Verdana" w:cs="Verdana"/>
                          <w:color w:val="000000"/>
                          <w:sz w:val="20"/>
                          <w:szCs w:val="20"/>
                        </w:rPr>
                      </w:pPr>
                    </w:p>
                    <w:p>
                      <w:pPr>
                        <w:rPr>
                          <w:lang w:val="vi-VN"/>
                        </w:rPr>
                      </w:pPr>
                    </w:p>
                  </w:txbxContent>
                </v:textbox>
              </v:rect>
            </w:pict>
          </mc:Fallback>
        </mc:AlternateContent>
      </w:r>
      <w:r>
        <w:rPr>
          <w:rFonts w:ascii="Times New Roman" w:hAnsi="Times New Roman" w:cs="Times New Roman"/>
          <w:sz w:val="26"/>
        </w:rPr>
        <mc:AlternateContent>
          <mc:Choice Requires="wps">
            <w:drawing>
              <wp:anchor distT="0" distB="0" distL="114300" distR="114300" simplePos="0" relativeHeight="251786240" behindDoc="0" locked="0" layoutInCell="1" allowOverlap="1">
                <wp:simplePos x="0" y="0"/>
                <wp:positionH relativeFrom="column">
                  <wp:posOffset>2634615</wp:posOffset>
                </wp:positionH>
                <wp:positionV relativeFrom="paragraph">
                  <wp:posOffset>2738755</wp:posOffset>
                </wp:positionV>
                <wp:extent cx="533400" cy="0"/>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533400"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flip:y;margin-left:207.45pt;margin-top:215.65pt;height:0pt;width:42pt;z-index:251786240;mso-width-relative:page;mso-height-relative:page;" filled="f" stroked="t" coordsize="21600,21600" o:gfxdata="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WPnSNcAAAALAQAADwAAAAAAAAABACAAAAAiAAAAZHJzL2Rvd25yZXYu&#10;eG1sUEsBAhQAFAAAAAgAh07iQBbv0HHDAQAAcQMAAA4AAAAAAAAAAQAgAAAAJgEAAGRycy9lMm9E&#10;b2MueG1sUEsFBgAAAAAGAAYAWQEAAFsFAAAAAA==&#10;">
                <v:fill on="f" focussize="0,0"/>
                <v:stroke weight="0.5pt" color="#ED7D31 [3205]" miterlimit="8" joinstyle="miter"/>
                <v:imagedata o:title=""/>
                <o:lock v:ext="edit" aspectratio="f"/>
              </v:line>
            </w:pict>
          </mc:Fallback>
        </mc:AlternateContent>
      </w:r>
      <w:r>
        <w:rPr>
          <w:rFonts w:ascii="Times New Roman" w:hAnsi="Times New Roman" w:cs="Times New Roman"/>
          <w:sz w:val="26"/>
        </w:rPr>
        <mc:AlternateContent>
          <mc:Choice Requires="wps">
            <w:drawing>
              <wp:anchor distT="0" distB="0" distL="114300" distR="114300" simplePos="0" relativeHeight="251781120" behindDoc="0" locked="0" layoutInCell="1" allowOverlap="1">
                <wp:simplePos x="0" y="0"/>
                <wp:positionH relativeFrom="column">
                  <wp:posOffset>1101090</wp:posOffset>
                </wp:positionH>
                <wp:positionV relativeFrom="paragraph">
                  <wp:posOffset>2668270</wp:posOffset>
                </wp:positionV>
                <wp:extent cx="1539875" cy="380365"/>
                <wp:effectExtent l="0" t="0" r="22225" b="19685"/>
                <wp:wrapNone/>
                <wp:docPr id="118" name="Rectangles 118"/>
                <wp:cNvGraphicFramePr/>
                <a:graphic xmlns:a="http://schemas.openxmlformats.org/drawingml/2006/main">
                  <a:graphicData uri="http://schemas.microsoft.com/office/word/2010/wordprocessingShape">
                    <wps:wsp>
                      <wps:cNvSpPr/>
                      <wps:spPr>
                        <a:xfrm>
                          <a:off x="0" y="0"/>
                          <a:ext cx="1539875" cy="380365"/>
                        </a:xfrm>
                        <a:prstGeom prst="rect">
                          <a:avLst/>
                        </a:prstGeom>
                        <a:ln>
                          <a:solidFill>
                            <a:srgbClr val="C83406"/>
                          </a:solidFill>
                        </a:ln>
                      </wps:spPr>
                      <wps:style>
                        <a:lnRef idx="2">
                          <a:schemeClr val="dk1"/>
                        </a:lnRef>
                        <a:fillRef idx="1">
                          <a:schemeClr val="lt1"/>
                        </a:fillRef>
                        <a:effectRef idx="0">
                          <a:schemeClr val="dk1"/>
                        </a:effectRef>
                        <a:fontRef idx="minor">
                          <a:schemeClr val="dk1"/>
                        </a:fontRef>
                      </wps:style>
                      <wps:txbx>
                        <w:txbxContent>
                          <w:p>
                            <w:pPr>
                              <w:rPr>
                                <w:rFonts w:ascii="Times New Roman" w:hAnsi="Times New Roman" w:cs="Times New Roman"/>
                                <w:sz w:val="32"/>
                                <w:szCs w:val="32"/>
                              </w:rPr>
                            </w:pPr>
                            <w:r>
                              <w:rPr>
                                <w:rFonts w:ascii="Times New Roman" w:hAnsi="Times New Roman" w:eastAsia="SimSun" w:cs="Times New Roman"/>
                                <w:color w:val="000000"/>
                                <w:sz w:val="32"/>
                                <w:szCs w:val="32"/>
                              </w:rPr>
                              <w:t>Footer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6.7pt;margin-top:210.1pt;height:29.95pt;width:121.25pt;z-index:251781120;v-text-anchor:middle;mso-width-relative:page;mso-height-relative:page;" fillcolor="#FFFFFF [3201]" filled="t" stroked="t" coordsize="21600,21600" o:gfxdata="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R6vW22QAA&#10;AAsBAAAPAAAAAAAAAAEAIAAAACIAAABkcnMvZG93bnJldi54bWxQSwECFAAUAAAACACHTuJAC+bY&#10;W1YCAAC5BAAADgAAAAAAAAABACAAAAAoAQAAZHJzL2Uyb0RvYy54bWxQSwUGAAAAAAYABgBZAQAA&#10;8AUAAAAA&#10;">
                <v:fill on="t" focussize="0,0"/>
                <v:stroke weight="1pt" color="#C83406 [3200]" miterlimit="8" joinstyle="miter"/>
                <v:imagedata o:title=""/>
                <o:lock v:ext="edit" aspectratio="f"/>
                <v:textbox>
                  <w:txbxContent>
                    <w:p>
                      <w:pPr>
                        <w:rPr>
                          <w:rFonts w:ascii="Times New Roman" w:hAnsi="Times New Roman" w:cs="Times New Roman"/>
                          <w:sz w:val="32"/>
                          <w:szCs w:val="32"/>
                        </w:rPr>
                      </w:pPr>
                      <w:r>
                        <w:rPr>
                          <w:rFonts w:ascii="Times New Roman" w:hAnsi="Times New Roman" w:eastAsia="SimSun" w:cs="Times New Roman"/>
                          <w:color w:val="000000"/>
                          <w:sz w:val="32"/>
                          <w:szCs w:val="32"/>
                        </w:rPr>
                        <w:t>Footer</w:t>
                      </w:r>
                    </w:p>
                  </w:txbxContent>
                </v:textbox>
              </v:rect>
            </w:pict>
          </mc:Fallback>
        </mc:AlternateContent>
      </w:r>
      <w:r>
        <w:rPr>
          <w:rFonts w:ascii="Times New Roman" w:hAnsi="Times New Roman" w:cs="Times New Roman"/>
          <w:sz w:val="26"/>
        </w:rPr>
        <mc:AlternateContent>
          <mc:Choice Requires="wps">
            <w:drawing>
              <wp:anchor distT="0" distB="0" distL="114300" distR="114300" simplePos="0" relativeHeight="251776000" behindDoc="0" locked="0" layoutInCell="1" allowOverlap="1">
                <wp:simplePos x="0" y="0"/>
                <wp:positionH relativeFrom="column">
                  <wp:posOffset>548640</wp:posOffset>
                </wp:positionH>
                <wp:positionV relativeFrom="paragraph">
                  <wp:posOffset>1529080</wp:posOffset>
                </wp:positionV>
                <wp:extent cx="495300" cy="3810"/>
                <wp:effectExtent l="0" t="0" r="19050" b="34290"/>
                <wp:wrapNone/>
                <wp:docPr id="113" name="Straight Connector 113"/>
                <wp:cNvGraphicFramePr/>
                <a:graphic xmlns:a="http://schemas.openxmlformats.org/drawingml/2006/main">
                  <a:graphicData uri="http://schemas.microsoft.com/office/word/2010/wordprocessingShape">
                    <wps:wsp>
                      <wps:cNvCnPr/>
                      <wps:spPr>
                        <a:xfrm>
                          <a:off x="0" y="0"/>
                          <a:ext cx="495300" cy="3810"/>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2pt;margin-top:120.4pt;height:0.3pt;width:39pt;z-index:251776000;mso-width-relative:page;mso-height-relative:page;" filled="f" stroked="t" coordsize="21600,21600" o:gfxdata="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&#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MsDLzVAAAACgEAAA8AAAAAAAAAAQAgAAAAIgAAAGRy&#10;cy9kb3ducmV2LnhtbFBLAQIUABQAAAAIAIdO4kD7A0PWzwEAAI4DAAAOAAAAAAAAAAEAIAAAACQB&#10;AABkcnMvZTJvRG9jLnhtbFBLBQYAAAAABgAGAFkBAABlBQAAAAA=&#10;">
                <v:fill on="f" focussize="0,0"/>
                <v:stroke weight="0.5pt" color="#C55A11 [2405]" miterlimit="8" joinstyle="miter"/>
                <v:imagedata o:title=""/>
                <o:lock v:ext="edit" aspectratio="f"/>
              </v:line>
            </w:pict>
          </mc:Fallback>
        </mc:AlternateContent>
      </w:r>
      <w:r>
        <w:rPr>
          <w:rFonts w:ascii="Times New Roman" w:hAnsi="Times New Roman" w:cs="Times New Roman"/>
          <w:sz w:val="26"/>
        </w:rPr>
        <mc:AlternateContent>
          <mc:Choice Requires="wps">
            <w:drawing>
              <wp:anchor distT="0" distB="0" distL="114300" distR="114300" simplePos="0" relativeHeight="251779072" behindDoc="0" locked="0" layoutInCell="1" allowOverlap="1">
                <wp:simplePos x="0" y="0"/>
                <wp:positionH relativeFrom="column">
                  <wp:posOffset>1047750</wp:posOffset>
                </wp:positionH>
                <wp:positionV relativeFrom="paragraph">
                  <wp:posOffset>1981835</wp:posOffset>
                </wp:positionV>
                <wp:extent cx="1257300" cy="350520"/>
                <wp:effectExtent l="0" t="0" r="19050" b="11430"/>
                <wp:wrapNone/>
                <wp:docPr id="116" name="Rectangles 116"/>
                <wp:cNvGraphicFramePr/>
                <a:graphic xmlns:a="http://schemas.openxmlformats.org/drawingml/2006/main">
                  <a:graphicData uri="http://schemas.microsoft.com/office/word/2010/wordprocessingShape">
                    <wps:wsp>
                      <wps:cNvSpPr/>
                      <wps:spPr>
                        <a:xfrm>
                          <a:off x="0" y="0"/>
                          <a:ext cx="1257300" cy="350520"/>
                        </a:xfrm>
                        <a:prstGeom prst="rect">
                          <a:avLst/>
                        </a:prstGeom>
                        <a:ln>
                          <a:solidFill>
                            <a:srgbClr val="E41908"/>
                          </a:solidFill>
                        </a:ln>
                      </wps:spPr>
                      <wps:style>
                        <a:lnRef idx="2">
                          <a:schemeClr val="dk1"/>
                        </a:lnRef>
                        <a:fillRef idx="1">
                          <a:schemeClr val="lt1"/>
                        </a:fillRef>
                        <a:effectRef idx="0">
                          <a:schemeClr val="dk1"/>
                        </a:effectRef>
                        <a:fontRef idx="minor">
                          <a:schemeClr val="dk1"/>
                        </a:fontRef>
                      </wps:style>
                      <wps:txbx>
                        <w:txbxContent>
                          <w:p>
                            <w:pPr>
                              <w:pStyle w:val="8"/>
                              <w:spacing w:beforeAutospacing="0" w:afterAutospacing="0" w:line="12" w:lineRule="atLeast"/>
                              <w:jc w:val="both"/>
                              <w:rPr>
                                <w:sz w:val="32"/>
                                <w:szCs w:val="32"/>
                              </w:rPr>
                            </w:pPr>
                            <w:r>
                              <w:rPr>
                                <w:color w:val="000000"/>
                                <w:sz w:val="32"/>
                                <w:szCs w:val="32"/>
                              </w:rPr>
                              <w:t>News</w:t>
                            </w:r>
                          </w:p>
                          <w:p>
                            <w:pPr>
                              <w:numPr>
                                <w:ilvl w:val="1"/>
                                <w:numId w:val="19"/>
                              </w:numPr>
                              <w:spacing w:beforeAutospacing="1" w:after="0" w:afterAutospacing="1"/>
                              <w:ind w:left="2880"/>
                              <w:textAlignment w:val="baseline"/>
                              <w:rPr>
                                <w:rFonts w:ascii="Verdana" w:hAnsi="Verdana" w:cs="Verdana"/>
                                <w:color w:val="000000"/>
                                <w:sz w:val="20"/>
                                <w:szCs w:val="20"/>
                              </w:rPr>
                            </w:pPr>
                          </w:p>
                          <w:p>
                            <w:pPr>
                              <w:rPr>
                                <w:rFonts w:ascii="Times New Roman" w:hAnsi="Times New Roman" w:cs="Times New Roman"/>
                                <w:sz w:val="32"/>
                                <w:szCs w:val="32"/>
                                <w:lang w:val="vi-VN"/>
                              </w:rPr>
                            </w:pPr>
                            <w:r>
                              <w:rPr>
                                <w:rFonts w:ascii="Times New Roman" w:hAnsi="Times New Roman" w:cs="Times New Roman"/>
                                <w:sz w:val="32"/>
                                <w:szCs w:val="32"/>
                                <w:lang w:val="vi-VN"/>
                              </w:rPr>
                              <w:t>nnnn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5pt;margin-top:156.05pt;height:27.6pt;width:99pt;z-index:251779072;v-text-anchor:middle;mso-width-relative:page;mso-height-relative:page;" fillcolor="#FFFFFF [3201]" filled="t" stroked="t" coordsize="21600,21600" o:gfxdata="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egUIO&#10;2gAAAAsBAAAPAAAAAAAAAAEAIAAAACIAAABkcnMvZG93bnJldi54bWxQSwECFAAUAAAACACHTuJA&#10;BCDXQFgCAAC5BAAADgAAAAAAAAABACAAAAApAQAAZHJzL2Uyb0RvYy54bWxQSwUGAAAAAAYABgBZ&#10;AQAA8wUAAAAA&#10;">
                <v:fill on="t" focussize="0,0"/>
                <v:stroke weight="1pt" color="#E41908 [3200]" miterlimit="8" joinstyle="miter"/>
                <v:imagedata o:title=""/>
                <o:lock v:ext="edit" aspectratio="f"/>
                <v:textbox>
                  <w:txbxContent>
                    <w:p>
                      <w:pPr>
                        <w:pStyle w:val="8"/>
                        <w:spacing w:beforeAutospacing="0" w:afterAutospacing="0" w:line="12" w:lineRule="atLeast"/>
                        <w:jc w:val="both"/>
                        <w:rPr>
                          <w:sz w:val="32"/>
                          <w:szCs w:val="32"/>
                        </w:rPr>
                      </w:pPr>
                      <w:r>
                        <w:rPr>
                          <w:color w:val="000000"/>
                          <w:sz w:val="32"/>
                          <w:szCs w:val="32"/>
                        </w:rPr>
                        <w:t>News</w:t>
                      </w:r>
                    </w:p>
                    <w:p>
                      <w:pPr>
                        <w:numPr>
                          <w:ilvl w:val="1"/>
                          <w:numId w:val="19"/>
                        </w:numPr>
                        <w:spacing w:beforeAutospacing="1" w:after="0" w:afterAutospacing="1"/>
                        <w:ind w:left="2880"/>
                        <w:textAlignment w:val="baseline"/>
                        <w:rPr>
                          <w:rFonts w:ascii="Verdana" w:hAnsi="Verdana" w:cs="Verdana"/>
                          <w:color w:val="000000"/>
                          <w:sz w:val="20"/>
                          <w:szCs w:val="20"/>
                        </w:rPr>
                      </w:pPr>
                    </w:p>
                    <w:p>
                      <w:pPr>
                        <w:rPr>
                          <w:rFonts w:ascii="Times New Roman" w:hAnsi="Times New Roman" w:cs="Times New Roman"/>
                          <w:sz w:val="32"/>
                          <w:szCs w:val="32"/>
                          <w:lang w:val="vi-VN"/>
                        </w:rPr>
                      </w:pPr>
                      <w:r>
                        <w:rPr>
                          <w:rFonts w:ascii="Times New Roman" w:hAnsi="Times New Roman" w:cs="Times New Roman"/>
                          <w:sz w:val="32"/>
                          <w:szCs w:val="32"/>
                          <w:lang w:val="vi-VN"/>
                        </w:rPr>
                        <w:t>nnnn</w:t>
                      </w:r>
                    </w:p>
                  </w:txbxContent>
                </v:textbox>
              </v:rect>
            </w:pict>
          </mc:Fallback>
        </mc:AlternateContent>
      </w:r>
      <w:r>
        <w:rPr>
          <w:rFonts w:ascii="Times New Roman" w:hAnsi="Times New Roman" w:cs="Times New Roman"/>
          <w:sz w:val="26"/>
        </w:rPr>
        <mc:AlternateContent>
          <mc:Choice Requires="wps">
            <w:drawing>
              <wp:anchor distT="0" distB="0" distL="114300" distR="114300" simplePos="0" relativeHeight="251785216" behindDoc="0" locked="0" layoutInCell="1" allowOverlap="1">
                <wp:simplePos x="0" y="0"/>
                <wp:positionH relativeFrom="column">
                  <wp:posOffset>1083945</wp:posOffset>
                </wp:positionH>
                <wp:positionV relativeFrom="paragraph">
                  <wp:posOffset>1353185</wp:posOffset>
                </wp:positionV>
                <wp:extent cx="1257300" cy="350520"/>
                <wp:effectExtent l="0" t="0" r="19050" b="11430"/>
                <wp:wrapNone/>
                <wp:docPr id="16" name="Rectangles 116"/>
                <wp:cNvGraphicFramePr/>
                <a:graphic xmlns:a="http://schemas.openxmlformats.org/drawingml/2006/main">
                  <a:graphicData uri="http://schemas.microsoft.com/office/word/2010/wordprocessingShape">
                    <wps:wsp>
                      <wps:cNvSpPr/>
                      <wps:spPr>
                        <a:xfrm>
                          <a:off x="0" y="0"/>
                          <a:ext cx="1257300" cy="350520"/>
                        </a:xfrm>
                        <a:prstGeom prst="rect">
                          <a:avLst/>
                        </a:prstGeom>
                        <a:ln>
                          <a:solidFill>
                            <a:srgbClr val="E41908"/>
                          </a:solidFill>
                        </a:ln>
                      </wps:spPr>
                      <wps:style>
                        <a:lnRef idx="2">
                          <a:schemeClr val="dk1"/>
                        </a:lnRef>
                        <a:fillRef idx="1">
                          <a:schemeClr val="lt1"/>
                        </a:fillRef>
                        <a:effectRef idx="0">
                          <a:schemeClr val="dk1"/>
                        </a:effectRef>
                        <a:fontRef idx="minor">
                          <a:schemeClr val="dk1"/>
                        </a:fontRef>
                      </wps:style>
                      <wps:txbx>
                        <w:txbxContent>
                          <w:p>
                            <w:pPr>
                              <w:pStyle w:val="8"/>
                              <w:spacing w:beforeAutospacing="0" w:afterAutospacing="0" w:line="12" w:lineRule="atLeast"/>
                              <w:jc w:val="both"/>
                              <w:rPr>
                                <w:sz w:val="32"/>
                                <w:szCs w:val="32"/>
                              </w:rPr>
                            </w:pPr>
                            <w:r>
                              <w:rPr>
                                <w:color w:val="000000"/>
                                <w:sz w:val="32"/>
                                <w:szCs w:val="32"/>
                              </w:rPr>
                              <w:t>Franchise</w:t>
                            </w:r>
                          </w:p>
                          <w:p>
                            <w:pPr>
                              <w:numPr>
                                <w:ilvl w:val="1"/>
                                <w:numId w:val="19"/>
                              </w:numPr>
                              <w:spacing w:beforeAutospacing="1" w:after="0" w:afterAutospacing="1"/>
                              <w:ind w:left="2880"/>
                              <w:textAlignment w:val="baseline"/>
                              <w:rPr>
                                <w:rFonts w:ascii="Verdana" w:hAnsi="Verdana" w:cs="Verdana"/>
                                <w:color w:val="000000"/>
                                <w:sz w:val="20"/>
                                <w:szCs w:val="20"/>
                              </w:rPr>
                            </w:pPr>
                          </w:p>
                          <w:p>
                            <w:pPr>
                              <w:rPr>
                                <w:rFonts w:ascii="Times New Roman" w:hAnsi="Times New Roman" w:cs="Times New Roman"/>
                                <w:sz w:val="32"/>
                                <w:szCs w:val="32"/>
                                <w:lang w:val="vi-VN"/>
                              </w:rPr>
                            </w:pPr>
                            <w:r>
                              <w:rPr>
                                <w:rFonts w:ascii="Times New Roman" w:hAnsi="Times New Roman" w:cs="Times New Roman"/>
                                <w:sz w:val="32"/>
                                <w:szCs w:val="32"/>
                                <w:lang w:val="vi-VN"/>
                              </w:rPr>
                              <w:t>nnnn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16" o:spid="_x0000_s1026" o:spt="1" style="position:absolute;left:0pt;margin-left:85.35pt;margin-top:106.55pt;height:27.6pt;width:99pt;z-index:251785216;v-text-anchor:middle;mso-width-relative:page;mso-height-relative:page;" fillcolor="#FFFFFF [3201]" filled="t" stroked="t" coordsize="21600,21600" o:gfxdata="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k6+0xtkA&#10;AAALAQAADwAAAAAAAAABACAAAAAiAAAAZHJzL2Rvd25yZXYueG1sUEsBAhQAFAAAAAgAh07iQPXM&#10;sfNXAgAAuAQAAA4AAAAAAAAAAQAgAAAAKAEAAGRycy9lMm9Eb2MueG1sUEsFBgAAAAAGAAYAWQEA&#10;APEFAAAAAA==&#10;">
                <v:fill on="t" focussize="0,0"/>
                <v:stroke weight="1pt" color="#E41908 [3200]" miterlimit="8" joinstyle="miter"/>
                <v:imagedata o:title=""/>
                <o:lock v:ext="edit" aspectratio="f"/>
                <v:textbox>
                  <w:txbxContent>
                    <w:p>
                      <w:pPr>
                        <w:pStyle w:val="8"/>
                        <w:spacing w:beforeAutospacing="0" w:afterAutospacing="0" w:line="12" w:lineRule="atLeast"/>
                        <w:jc w:val="both"/>
                        <w:rPr>
                          <w:sz w:val="32"/>
                          <w:szCs w:val="32"/>
                        </w:rPr>
                      </w:pPr>
                      <w:r>
                        <w:rPr>
                          <w:color w:val="000000"/>
                          <w:sz w:val="32"/>
                          <w:szCs w:val="32"/>
                        </w:rPr>
                        <w:t>Franchise</w:t>
                      </w:r>
                    </w:p>
                    <w:p>
                      <w:pPr>
                        <w:numPr>
                          <w:ilvl w:val="1"/>
                          <w:numId w:val="19"/>
                        </w:numPr>
                        <w:spacing w:beforeAutospacing="1" w:after="0" w:afterAutospacing="1"/>
                        <w:ind w:left="2880"/>
                        <w:textAlignment w:val="baseline"/>
                        <w:rPr>
                          <w:rFonts w:ascii="Verdana" w:hAnsi="Verdana" w:cs="Verdana"/>
                          <w:color w:val="000000"/>
                          <w:sz w:val="20"/>
                          <w:szCs w:val="20"/>
                        </w:rPr>
                      </w:pPr>
                    </w:p>
                    <w:p>
                      <w:pPr>
                        <w:rPr>
                          <w:rFonts w:ascii="Times New Roman" w:hAnsi="Times New Roman" w:cs="Times New Roman"/>
                          <w:sz w:val="32"/>
                          <w:szCs w:val="32"/>
                          <w:lang w:val="vi-VN"/>
                        </w:rPr>
                      </w:pPr>
                      <w:r>
                        <w:rPr>
                          <w:rFonts w:ascii="Times New Roman" w:hAnsi="Times New Roman" w:cs="Times New Roman"/>
                          <w:sz w:val="32"/>
                          <w:szCs w:val="32"/>
                          <w:lang w:val="vi-VN"/>
                        </w:rPr>
                        <w:t>nnnn</w:t>
                      </w:r>
                    </w:p>
                  </w:txbxContent>
                </v:textbox>
              </v:rect>
            </w:pict>
          </mc:Fallback>
        </mc:AlternateContent>
      </w:r>
      <w:r>
        <w:rPr>
          <w:rFonts w:ascii="Times New Roman" w:hAnsi="Times New Roman" w:cs="Times New Roman"/>
          <w:sz w:val="26"/>
        </w:rPr>
        <mc:AlternateContent>
          <mc:Choice Requires="wps">
            <w:drawing>
              <wp:anchor distT="0" distB="0" distL="114300" distR="114300" simplePos="0" relativeHeight="251774976" behindDoc="0" locked="0" layoutInCell="1" allowOverlap="1">
                <wp:simplePos x="0" y="0"/>
                <wp:positionH relativeFrom="column">
                  <wp:posOffset>945515</wp:posOffset>
                </wp:positionH>
                <wp:positionV relativeFrom="paragraph">
                  <wp:posOffset>728345</wp:posOffset>
                </wp:positionV>
                <wp:extent cx="1561465" cy="403860"/>
                <wp:effectExtent l="0" t="0" r="19685" b="15240"/>
                <wp:wrapNone/>
                <wp:docPr id="112" name="Rectangles 112"/>
                <wp:cNvGraphicFramePr/>
                <a:graphic xmlns:a="http://schemas.openxmlformats.org/drawingml/2006/main">
                  <a:graphicData uri="http://schemas.microsoft.com/office/word/2010/wordprocessingShape">
                    <wps:wsp>
                      <wps:cNvSpPr/>
                      <wps:spPr>
                        <a:xfrm>
                          <a:off x="0" y="0"/>
                          <a:ext cx="1561465" cy="403860"/>
                        </a:xfrm>
                        <a:prstGeom prst="rect">
                          <a:avLst/>
                        </a:prstGeom>
                        <a:ln>
                          <a:solidFill>
                            <a:srgbClr val="F56709"/>
                          </a:solidFill>
                        </a:ln>
                      </wps:spPr>
                      <wps:style>
                        <a:lnRef idx="2">
                          <a:schemeClr val="dk1"/>
                        </a:lnRef>
                        <a:fillRef idx="1">
                          <a:schemeClr val="lt1"/>
                        </a:fillRef>
                        <a:effectRef idx="0">
                          <a:schemeClr val="dk1"/>
                        </a:effectRef>
                        <a:fontRef idx="minor">
                          <a:schemeClr val="dk1"/>
                        </a:fontRef>
                      </wps:style>
                      <wps:txbx>
                        <w:txbxContent>
                          <w:p>
                            <w:pPr>
                              <w:rPr>
                                <w:rFonts w:ascii="Times New Roman" w:hAnsi="Times New Roman" w:cs="Times New Roman"/>
                                <w:sz w:val="32"/>
                                <w:szCs w:val="32"/>
                                <w:lang w:val="vi-VN"/>
                              </w:rPr>
                            </w:pPr>
                            <w:r>
                              <w:rPr>
                                <w:rFonts w:ascii="Times New Roman" w:hAnsi="Times New Roman" w:eastAsia="SimSun" w:cs="Times New Roman"/>
                                <w:color w:val="000000"/>
                                <w:sz w:val="32"/>
                                <w:szCs w:val="32"/>
                              </w:rPr>
                              <w:t>FAQ</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45pt;margin-top:57.35pt;height:31.8pt;width:122.95pt;z-index:251774976;v-text-anchor:middle;mso-width-relative:page;mso-height-relative:page;" fillcolor="#FFFFFF [3201]" filled="t" stroked="t" coordsize="21600,21600" o:gfxdata="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5/oSH&#10;2gAAAAsBAAAPAAAAAAAAAAEAIAAAACIAAABkcnMvZG93bnJldi54bWxQSwECFAAUAAAACACHTuJA&#10;gvhcslgCAAC5BAAADgAAAAAAAAABACAAAAApAQAAZHJzL2Uyb0RvYy54bWxQSwUGAAAAAAYABgBZ&#10;AQAA8wUAAAAA&#10;">
                <v:fill on="t" focussize="0,0"/>
                <v:stroke weight="1pt" color="#F56709 [3200]" miterlimit="8" joinstyle="miter"/>
                <v:imagedata o:title=""/>
                <o:lock v:ext="edit" aspectratio="f"/>
                <v:textbox>
                  <w:txbxContent>
                    <w:p>
                      <w:pPr>
                        <w:rPr>
                          <w:rFonts w:ascii="Times New Roman" w:hAnsi="Times New Roman" w:cs="Times New Roman"/>
                          <w:sz w:val="32"/>
                          <w:szCs w:val="32"/>
                          <w:lang w:val="vi-VN"/>
                        </w:rPr>
                      </w:pPr>
                      <w:r>
                        <w:rPr>
                          <w:rFonts w:ascii="Times New Roman" w:hAnsi="Times New Roman" w:eastAsia="SimSun" w:cs="Times New Roman"/>
                          <w:color w:val="000000"/>
                          <w:sz w:val="32"/>
                          <w:szCs w:val="32"/>
                        </w:rPr>
                        <w:t>FAQ</w:t>
                      </w:r>
                    </w:p>
                  </w:txbxContent>
                </v:textbox>
              </v:rect>
            </w:pict>
          </mc:Fallback>
        </mc:AlternateContent>
      </w:r>
      <w:r>
        <w:rPr>
          <w:rFonts w:ascii="Times New Roman" w:hAnsi="Times New Roman" w:cs="Times New Roman"/>
          <w:sz w:val="26"/>
        </w:rPr>
        <mc:AlternateContent>
          <mc:Choice Requires="wps">
            <w:drawing>
              <wp:anchor distT="0" distB="0" distL="114300" distR="114300" simplePos="0" relativeHeight="251773952" behindDoc="0" locked="0" layoutInCell="1" allowOverlap="1">
                <wp:simplePos x="0" y="0"/>
                <wp:positionH relativeFrom="column">
                  <wp:posOffset>552450</wp:posOffset>
                </wp:positionH>
                <wp:positionV relativeFrom="paragraph">
                  <wp:posOffset>988695</wp:posOffset>
                </wp:positionV>
                <wp:extent cx="374015" cy="3810"/>
                <wp:effectExtent l="0" t="0" r="26035" b="34290"/>
                <wp:wrapNone/>
                <wp:docPr id="111" name="Straight Connector 111"/>
                <wp:cNvGraphicFramePr/>
                <a:graphic xmlns:a="http://schemas.openxmlformats.org/drawingml/2006/main">
                  <a:graphicData uri="http://schemas.microsoft.com/office/word/2010/wordprocessingShape">
                    <wps:wsp>
                      <wps:cNvCnPr/>
                      <wps:spPr>
                        <a:xfrm flipH="1" flipV="1">
                          <a:off x="0" y="0"/>
                          <a:ext cx="374015" cy="381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3.5pt;margin-top:77.85pt;height:0.3pt;width:29.45pt;z-index:251773952;mso-width-relative:page;mso-height-relative:page;" filled="f" stroked="t" coordsize="21600,21600" o:gfxdata="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&#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IqUbzYAAAACgEAAA8AAAAAAAAAAQAgAAAAIgAAAGRy&#10;cy9kb3ducmV2LnhtbFBLAQIUABQAAAAIAIdO4kBKioUWzAEAAIADAAAOAAAAAAAAAAEAIAAAACcB&#10;AABkcnMvZTJvRG9jLnhtbFBLBQYAAAAABgAGAFkBAABlBQAAAAA=&#10;">
                <v:fill on="f" focussize="0,0"/>
                <v:stroke weight="0.5pt" color="#FF0000 [3204]" miterlimit="8" joinstyle="miter"/>
                <v:imagedata o:title=""/>
                <o:lock v:ext="edit" aspectratio="f"/>
              </v:line>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674624" behindDoc="0" locked="0" layoutInCell="1" allowOverlap="1">
                <wp:simplePos x="0" y="0"/>
                <wp:positionH relativeFrom="column">
                  <wp:posOffset>583565</wp:posOffset>
                </wp:positionH>
                <wp:positionV relativeFrom="paragraph">
                  <wp:posOffset>185420</wp:posOffset>
                </wp:positionV>
                <wp:extent cx="289560" cy="0"/>
                <wp:effectExtent l="0" t="0" r="15240" b="19050"/>
                <wp:wrapNone/>
                <wp:docPr id="22" name="Straight Connector 22"/>
                <wp:cNvGraphicFramePr/>
                <a:graphic xmlns:a="http://schemas.openxmlformats.org/drawingml/2006/main">
                  <a:graphicData uri="http://schemas.microsoft.com/office/word/2010/wordprocessingShape">
                    <wps:wsp>
                      <wps:cNvCnPr/>
                      <wps:spPr>
                        <a:xfrm flipH="1">
                          <a:off x="0" y="0"/>
                          <a:ext cx="28956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_x0000_s1026" o:spid="_x0000_s1026" o:spt="20" style="position:absolute;left:0pt;flip:x;margin-left:45.95pt;margin-top:14.6pt;height:0pt;width:22.8pt;z-index:251674624;mso-width-relative:page;mso-height-relative:page;" filled="f" stroked="t" coordsize="21600,21600" o:gfxdata="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GNbIbWAAAACAEAAA8AAAAAAAAAAQAgAAAAIgAAAGRycy9kb3ducmV2&#10;LnhtbFBLAQIUABQAAAAIAIdO4kA3+JIcxQEAAHIDAAAOAAAAAAAAAAEAIAAAACUBAABkcnMvZTJv&#10;RG9jLnhtbFBLBQYAAAAABgAGAFkBAABcBQAAAAA=&#10;">
                <v:fill on="f" focussize="0,0"/>
                <v:stroke weight="1pt" color="#ED7D31 [3205]" miterlimit="8" joinstyle="miter"/>
                <v:imagedata o:title=""/>
                <o:lock v:ext="edit" aspectratio="f"/>
              </v:line>
            </w:pict>
          </mc:Fallback>
        </mc:AlternateContent>
      </w:r>
      <w:r>
        <w:rPr>
          <w:rFonts w:ascii="Times New Roman" w:hAnsi="Times New Roman" w:eastAsia="Times New Roman" w:cs="Times New Roman"/>
          <w:b/>
          <w:sz w:val="26"/>
        </w:rPr>
        <mc:AlternateContent>
          <mc:Choice Requires="wps">
            <w:drawing>
              <wp:anchor distT="0" distB="0" distL="114300" distR="114300" simplePos="0" relativeHeight="251668480" behindDoc="0" locked="0" layoutInCell="1" allowOverlap="1">
                <wp:simplePos x="0" y="0"/>
                <wp:positionH relativeFrom="column">
                  <wp:posOffset>950595</wp:posOffset>
                </wp:positionH>
                <wp:positionV relativeFrom="paragraph">
                  <wp:posOffset>29210</wp:posOffset>
                </wp:positionV>
                <wp:extent cx="1196340" cy="411480"/>
                <wp:effectExtent l="0" t="0" r="22860" b="26670"/>
                <wp:wrapNone/>
                <wp:docPr id="12" name="Rectangle 12"/>
                <wp:cNvGraphicFramePr/>
                <a:graphic xmlns:a="http://schemas.openxmlformats.org/drawingml/2006/main">
                  <a:graphicData uri="http://schemas.microsoft.com/office/word/2010/wordprocessingShape">
                    <wps:wsp>
                      <wps:cNvSpPr/>
                      <wps:spPr>
                        <a:xfrm>
                          <a:off x="0" y="0"/>
                          <a:ext cx="1196340" cy="411480"/>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right="36"/>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Brands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74.85pt;margin-top:2.3pt;height:32.4pt;width:94.2pt;z-index:251668480;v-text-anchor:middle;mso-width-relative:page;mso-height-relative:page;" fillcolor="#FFFFFF [3212]" filled="t" stroked="t" coordsize="21600,21600" o:gfxdata="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4xrPStgAAAAI&#10;AQAADwAAAAAAAAABACAAAAAiAAAAZHJzL2Rvd25yZXYueG1sUEsBAhQAFAAAAAgAh07iQD6bW5VV&#10;AgAAtgQAAA4AAAAAAAAAAQAgAAAAJwEAAGRycy9lMm9Eb2MueG1sUEsFBgAAAAAGAAYAWQEAAO4F&#10;AAAAAA==&#10;">
                <v:fill on="t" focussize="0,0"/>
                <v:stroke weight="1pt" color="#ED7D31 [3205]" miterlimit="8" joinstyle="miter"/>
                <v:imagedata o:title=""/>
                <o:lock v:ext="edit" aspectratio="f"/>
                <v:textbox>
                  <w:txbxContent>
                    <w:p>
                      <w:pPr>
                        <w:ind w:right="36"/>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Brands</w:t>
                      </w:r>
                    </w:p>
                  </w:txbxContent>
                </v:textbox>
              </v:rect>
            </w:pict>
          </mc:Fallback>
        </mc:AlternateContent>
      </w:r>
    </w:p>
    <w:sectPr>
      <w:footerReference r:id="rId6" w:type="first"/>
      <w:footerReference r:id="rId5" w:type="default"/>
      <w:pgSz w:w="12240" w:h="15840"/>
      <w:pgMar w:top="993" w:right="1469" w:bottom="1134"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NewRomanPSMT">
    <w:altName w:val="Times New Roman"/>
    <w:panose1 w:val="00000000000000000000"/>
    <w:charset w:val="00"/>
    <w:family w:val="roman"/>
    <w:pitch w:val="default"/>
    <w:sig w:usb0="00000000" w:usb1="00000000" w:usb2="00000000" w:usb3="00000000" w:csb0="00000000" w:csb1="00000000"/>
  </w:font>
  <w:font w:name="SymbolMT">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9782449"/>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556390902"/>
      <w:docPartObj>
        <w:docPartGallery w:val="autotext"/>
      </w:docPartObj>
    </w:sdtPr>
    <w:sdtEndPr>
      <w:rPr>
        <w:rFonts w:ascii="Times New Roman" w:hAnsi="Times New Roman" w:cs="Times New Roman"/>
      </w:rPr>
    </w:sdtEndPr>
    <w:sdtContent>
      <w:p>
        <w:pPr>
          <w:pStyle w:val="6"/>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p>
    </w:sdtContent>
  </w:sdt>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0344992"/>
      <w:docPartObj>
        <w:docPartGallery w:val="autotext"/>
      </w:docPartObj>
    </w:sdtPr>
    <w:sdtContent>
      <w:p>
        <w:pPr>
          <w:pStyle w:val="6"/>
          <w:jc w:val="right"/>
        </w:pPr>
        <w:r>
          <w:fldChar w:fldCharType="begin"/>
        </w:r>
        <w:r>
          <w:instrText xml:space="preserve"> PAGE   \* MERGEFORMAT </w:instrText>
        </w:r>
        <w:r>
          <w:fldChar w:fldCharType="separate"/>
        </w:r>
        <w:r>
          <w:t>3</w:t>
        </w:r>
        <w:r>
          <w:fldChar w:fldCharType="end"/>
        </w:r>
      </w:p>
    </w:sdtContent>
  </w:sdt>
  <w:p>
    <w:pPr>
      <w:pStyle w:val="6"/>
      <w:tabs>
        <w:tab w:val="right" w:pos="8220"/>
        <w:tab w:val="clear" w:pos="4680"/>
        <w:tab w:val="clear" w:pos="9360"/>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cs="Times New Roman"/>
        <w:b/>
        <w:sz w:val="24"/>
        <w:szCs w:val="24"/>
      </w:rPr>
    </w:pPr>
    <w:r>
      <w:rPr>
        <w:rFonts w:ascii="Times New Roman" w:hAnsi="Times New Roman" w:cs="Times New Roman"/>
        <w:b/>
        <w:sz w:val="24"/>
        <w:szCs w:val="24"/>
      </w:rPr>
      <w:drawing>
        <wp:anchor distT="0" distB="0" distL="114300" distR="114300" simplePos="0" relativeHeight="251658240" behindDoc="0" locked="0" layoutInCell="1" allowOverlap="1">
          <wp:simplePos x="0" y="0"/>
          <wp:positionH relativeFrom="column">
            <wp:posOffset>4507865</wp:posOffset>
          </wp:positionH>
          <wp:positionV relativeFrom="paragraph">
            <wp:posOffset>-281305</wp:posOffset>
          </wp:positionV>
          <wp:extent cx="1422400" cy="502285"/>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22400" cy="502285"/>
                  </a:xfrm>
                  <a:prstGeom prst="rect">
                    <a:avLst/>
                  </a:prstGeom>
                </pic:spPr>
              </pic:pic>
            </a:graphicData>
          </a:graphic>
        </wp:anchor>
      </w:drawing>
    </w:r>
    <w:r>
      <w:rPr>
        <w:rFonts w:ascii="Times New Roman" w:hAnsi="Times New Roman" w:cs="Times New Roman"/>
        <w:b/>
        <w:sz w:val="24"/>
        <w:szCs w:val="24"/>
      </w:rPr>
      <w:t>eProject: Group 1                                          TinyTots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1EE686"/>
    <w:multiLevelType w:val="multilevel"/>
    <w:tmpl w:val="8D1EE686"/>
    <w:lvl w:ilvl="0" w:tentative="0">
      <w:start w:val="0"/>
      <w:numFmt w:val="none"/>
      <w:lvlText w:val=""/>
      <w:lvlJc w:val="left"/>
      <w:pPr>
        <w:tabs>
          <w:tab w:val="left" w:pos="360"/>
        </w:tabs>
      </w:p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9AA8D1FC"/>
    <w:multiLevelType w:val="multilevel"/>
    <w:tmpl w:val="9AA8D1FC"/>
    <w:lvl w:ilvl="0" w:tentative="0">
      <w:start w:val="0"/>
      <w:numFmt w:val="none"/>
      <w:lvlText w:val=""/>
      <w:lvlJc w:val="left"/>
      <w:pPr>
        <w:tabs>
          <w:tab w:val="left" w:pos="360"/>
        </w:tabs>
      </w:pPr>
    </w:lvl>
    <w:lvl w:ilvl="1" w:tentative="0">
      <w:start w:val="0"/>
      <w:numFmt w:val="none"/>
      <w:lvlText w:val=""/>
      <w:lvlJc w:val="left"/>
      <w:pPr>
        <w:tabs>
          <w:tab w:val="left" w:pos="360"/>
        </w:tabs>
      </w:p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E1B112C9"/>
    <w:multiLevelType w:val="multilevel"/>
    <w:tmpl w:val="E1B112C9"/>
    <w:lvl w:ilvl="0" w:tentative="0">
      <w:start w:val="0"/>
      <w:numFmt w:val="none"/>
      <w:lvlText w:val=""/>
      <w:lvlJc w:val="left"/>
      <w:pPr>
        <w:tabs>
          <w:tab w:val="left" w:pos="360"/>
        </w:tabs>
      </w:pPr>
    </w:lvl>
    <w:lvl w:ilvl="1" w:tentative="0">
      <w:start w:val="0"/>
      <w:numFmt w:val="none"/>
      <w:lvlText w:val=""/>
      <w:lvlJc w:val="left"/>
      <w:pPr>
        <w:tabs>
          <w:tab w:val="left" w:pos="360"/>
        </w:tabs>
      </w:p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0000001"/>
    <w:multiLevelType w:val="multilevel"/>
    <w:tmpl w:val="00000001"/>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2"/>
    <w:multiLevelType w:val="multilevel"/>
    <w:tmpl w:val="00000002"/>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0000003"/>
    <w:multiLevelType w:val="multilevel"/>
    <w:tmpl w:val="00000003"/>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6">
    <w:nsid w:val="00000004"/>
    <w:multiLevelType w:val="multilevel"/>
    <w:tmpl w:val="00000004"/>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7">
    <w:nsid w:val="03A44AE5"/>
    <w:multiLevelType w:val="multilevel"/>
    <w:tmpl w:val="03A44AE5"/>
    <w:lvl w:ilvl="0" w:tentative="0">
      <w:start w:val="1"/>
      <w:numFmt w:val="bullet"/>
      <w:lvlText w:val=""/>
      <w:lvlJc w:val="left"/>
      <w:pPr>
        <w:ind w:left="1350" w:hanging="360"/>
      </w:pPr>
      <w:rPr>
        <w:rFonts w:hint="default" w:ascii="Symbol" w:hAnsi="Symbol"/>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8">
    <w:nsid w:val="04236B81"/>
    <w:multiLevelType w:val="multilevel"/>
    <w:tmpl w:val="04236B81"/>
    <w:lvl w:ilvl="0" w:tentative="0">
      <w:start w:val="1"/>
      <w:numFmt w:val="bullet"/>
      <w:lvlText w:val=""/>
      <w:lvlJc w:val="left"/>
      <w:pPr>
        <w:ind w:left="2700" w:hanging="360"/>
      </w:pPr>
      <w:rPr>
        <w:rFonts w:hint="default" w:ascii="Wingdings" w:hAnsi="Wingdings"/>
      </w:rPr>
    </w:lvl>
    <w:lvl w:ilvl="1" w:tentative="0">
      <w:start w:val="1"/>
      <w:numFmt w:val="bullet"/>
      <w:lvlText w:val="o"/>
      <w:lvlJc w:val="left"/>
      <w:pPr>
        <w:ind w:left="3420" w:hanging="360"/>
      </w:pPr>
      <w:rPr>
        <w:rFonts w:hint="default" w:ascii="Courier New" w:hAnsi="Courier New" w:cs="Courier New"/>
      </w:rPr>
    </w:lvl>
    <w:lvl w:ilvl="2" w:tentative="0">
      <w:start w:val="1"/>
      <w:numFmt w:val="bullet"/>
      <w:lvlText w:val=""/>
      <w:lvlJc w:val="left"/>
      <w:pPr>
        <w:ind w:left="4140" w:hanging="360"/>
      </w:pPr>
      <w:rPr>
        <w:rFonts w:hint="default" w:ascii="Wingdings" w:hAnsi="Wingdings"/>
      </w:rPr>
    </w:lvl>
    <w:lvl w:ilvl="3" w:tentative="0">
      <w:start w:val="1"/>
      <w:numFmt w:val="bullet"/>
      <w:lvlText w:val=""/>
      <w:lvlJc w:val="left"/>
      <w:pPr>
        <w:ind w:left="4860" w:hanging="360"/>
      </w:pPr>
      <w:rPr>
        <w:rFonts w:hint="default" w:ascii="Symbol" w:hAnsi="Symbol"/>
      </w:rPr>
    </w:lvl>
    <w:lvl w:ilvl="4" w:tentative="0">
      <w:start w:val="1"/>
      <w:numFmt w:val="bullet"/>
      <w:lvlText w:val="o"/>
      <w:lvlJc w:val="left"/>
      <w:pPr>
        <w:ind w:left="5580" w:hanging="360"/>
      </w:pPr>
      <w:rPr>
        <w:rFonts w:hint="default" w:ascii="Courier New" w:hAnsi="Courier New" w:cs="Courier New"/>
      </w:rPr>
    </w:lvl>
    <w:lvl w:ilvl="5" w:tentative="0">
      <w:start w:val="1"/>
      <w:numFmt w:val="bullet"/>
      <w:lvlText w:val=""/>
      <w:lvlJc w:val="left"/>
      <w:pPr>
        <w:ind w:left="6300" w:hanging="360"/>
      </w:pPr>
      <w:rPr>
        <w:rFonts w:hint="default" w:ascii="Wingdings" w:hAnsi="Wingdings"/>
      </w:rPr>
    </w:lvl>
    <w:lvl w:ilvl="6" w:tentative="0">
      <w:start w:val="1"/>
      <w:numFmt w:val="bullet"/>
      <w:lvlText w:val=""/>
      <w:lvlJc w:val="left"/>
      <w:pPr>
        <w:ind w:left="7020" w:hanging="360"/>
      </w:pPr>
      <w:rPr>
        <w:rFonts w:hint="default" w:ascii="Symbol" w:hAnsi="Symbol"/>
      </w:rPr>
    </w:lvl>
    <w:lvl w:ilvl="7" w:tentative="0">
      <w:start w:val="1"/>
      <w:numFmt w:val="bullet"/>
      <w:lvlText w:val="o"/>
      <w:lvlJc w:val="left"/>
      <w:pPr>
        <w:ind w:left="7740" w:hanging="360"/>
      </w:pPr>
      <w:rPr>
        <w:rFonts w:hint="default" w:ascii="Courier New" w:hAnsi="Courier New" w:cs="Courier New"/>
      </w:rPr>
    </w:lvl>
    <w:lvl w:ilvl="8" w:tentative="0">
      <w:start w:val="1"/>
      <w:numFmt w:val="bullet"/>
      <w:lvlText w:val=""/>
      <w:lvlJc w:val="left"/>
      <w:pPr>
        <w:ind w:left="8460" w:hanging="360"/>
      </w:pPr>
      <w:rPr>
        <w:rFonts w:hint="default" w:ascii="Wingdings" w:hAnsi="Wingdings"/>
      </w:rPr>
    </w:lvl>
  </w:abstractNum>
  <w:abstractNum w:abstractNumId="9">
    <w:nsid w:val="10F8258B"/>
    <w:multiLevelType w:val="multilevel"/>
    <w:tmpl w:val="10F8258B"/>
    <w:lvl w:ilvl="0" w:tentative="0">
      <w:start w:val="1"/>
      <w:numFmt w:val="bullet"/>
      <w:lvlText w:val=""/>
      <w:lvlJc w:val="left"/>
      <w:pPr>
        <w:ind w:left="1260" w:hanging="360"/>
      </w:pPr>
      <w:rPr>
        <w:rFonts w:hint="default" w:ascii="Symbol" w:hAnsi="Symbol"/>
      </w:rPr>
    </w:lvl>
    <w:lvl w:ilvl="1" w:tentative="0">
      <w:start w:val="1"/>
      <w:numFmt w:val="bullet"/>
      <w:lvlText w:val="o"/>
      <w:lvlJc w:val="left"/>
      <w:pPr>
        <w:ind w:left="1980" w:hanging="360"/>
      </w:pPr>
      <w:rPr>
        <w:rFonts w:hint="default" w:ascii="Courier New" w:hAnsi="Courier New" w:cs="Courier New"/>
      </w:rPr>
    </w:lvl>
    <w:lvl w:ilvl="2" w:tentative="0">
      <w:start w:val="1"/>
      <w:numFmt w:val="bullet"/>
      <w:lvlText w:val=""/>
      <w:lvlJc w:val="left"/>
      <w:pPr>
        <w:ind w:left="2700" w:hanging="360"/>
      </w:pPr>
      <w:rPr>
        <w:rFonts w:hint="default" w:ascii="Wingdings" w:hAnsi="Wingdings"/>
      </w:rPr>
    </w:lvl>
    <w:lvl w:ilvl="3" w:tentative="0">
      <w:start w:val="1"/>
      <w:numFmt w:val="bullet"/>
      <w:lvlText w:val=""/>
      <w:lvlJc w:val="left"/>
      <w:pPr>
        <w:ind w:left="3420" w:hanging="360"/>
      </w:pPr>
      <w:rPr>
        <w:rFonts w:hint="default" w:ascii="Symbol" w:hAnsi="Symbol"/>
      </w:rPr>
    </w:lvl>
    <w:lvl w:ilvl="4" w:tentative="0">
      <w:start w:val="1"/>
      <w:numFmt w:val="bullet"/>
      <w:lvlText w:val="o"/>
      <w:lvlJc w:val="left"/>
      <w:pPr>
        <w:ind w:left="4140" w:hanging="360"/>
      </w:pPr>
      <w:rPr>
        <w:rFonts w:hint="default" w:ascii="Courier New" w:hAnsi="Courier New" w:cs="Courier New"/>
      </w:rPr>
    </w:lvl>
    <w:lvl w:ilvl="5" w:tentative="0">
      <w:start w:val="1"/>
      <w:numFmt w:val="bullet"/>
      <w:lvlText w:val=""/>
      <w:lvlJc w:val="left"/>
      <w:pPr>
        <w:ind w:left="4860" w:hanging="360"/>
      </w:pPr>
      <w:rPr>
        <w:rFonts w:hint="default" w:ascii="Wingdings" w:hAnsi="Wingdings"/>
      </w:rPr>
    </w:lvl>
    <w:lvl w:ilvl="6" w:tentative="0">
      <w:start w:val="1"/>
      <w:numFmt w:val="bullet"/>
      <w:lvlText w:val=""/>
      <w:lvlJc w:val="left"/>
      <w:pPr>
        <w:ind w:left="5580" w:hanging="360"/>
      </w:pPr>
      <w:rPr>
        <w:rFonts w:hint="default" w:ascii="Symbol" w:hAnsi="Symbol"/>
      </w:rPr>
    </w:lvl>
    <w:lvl w:ilvl="7" w:tentative="0">
      <w:start w:val="1"/>
      <w:numFmt w:val="bullet"/>
      <w:lvlText w:val="o"/>
      <w:lvlJc w:val="left"/>
      <w:pPr>
        <w:ind w:left="6300" w:hanging="360"/>
      </w:pPr>
      <w:rPr>
        <w:rFonts w:hint="default" w:ascii="Courier New" w:hAnsi="Courier New" w:cs="Courier New"/>
      </w:rPr>
    </w:lvl>
    <w:lvl w:ilvl="8" w:tentative="0">
      <w:start w:val="1"/>
      <w:numFmt w:val="bullet"/>
      <w:lvlText w:val=""/>
      <w:lvlJc w:val="left"/>
      <w:pPr>
        <w:ind w:left="7020" w:hanging="360"/>
      </w:pPr>
      <w:rPr>
        <w:rFonts w:hint="default" w:ascii="Wingdings" w:hAnsi="Wingdings"/>
      </w:rPr>
    </w:lvl>
  </w:abstractNum>
  <w:abstractNum w:abstractNumId="10">
    <w:nsid w:val="16CE220F"/>
    <w:multiLevelType w:val="multilevel"/>
    <w:tmpl w:val="16CE220F"/>
    <w:lvl w:ilvl="0" w:tentative="0">
      <w:start w:val="1"/>
      <w:numFmt w:val="bullet"/>
      <w:lvlText w:val=""/>
      <w:lvlJc w:val="left"/>
      <w:pPr>
        <w:ind w:left="1350" w:hanging="360"/>
      </w:pPr>
      <w:rPr>
        <w:rFonts w:hint="default" w:ascii="Symbol" w:hAnsi="Symbol"/>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11">
    <w:nsid w:val="25E86528"/>
    <w:multiLevelType w:val="multilevel"/>
    <w:tmpl w:val="25E86528"/>
    <w:lvl w:ilvl="0" w:tentative="0">
      <w:start w:val="1"/>
      <w:numFmt w:val="bullet"/>
      <w:lvlText w:val=""/>
      <w:lvlJc w:val="left"/>
      <w:pPr>
        <w:ind w:left="1260" w:hanging="360"/>
      </w:pPr>
      <w:rPr>
        <w:rFonts w:hint="default" w:ascii="Symbol" w:hAnsi="Symbol"/>
      </w:rPr>
    </w:lvl>
    <w:lvl w:ilvl="1" w:tentative="0">
      <w:start w:val="1"/>
      <w:numFmt w:val="bullet"/>
      <w:lvlText w:val="o"/>
      <w:lvlJc w:val="left"/>
      <w:pPr>
        <w:ind w:left="1980" w:hanging="360"/>
      </w:pPr>
      <w:rPr>
        <w:rFonts w:hint="default" w:ascii="Courier New" w:hAnsi="Courier New" w:cs="Courier New"/>
      </w:rPr>
    </w:lvl>
    <w:lvl w:ilvl="2" w:tentative="0">
      <w:start w:val="1"/>
      <w:numFmt w:val="bullet"/>
      <w:lvlText w:val=""/>
      <w:lvlJc w:val="left"/>
      <w:pPr>
        <w:ind w:left="2700" w:hanging="360"/>
      </w:pPr>
      <w:rPr>
        <w:rFonts w:hint="default" w:ascii="Wingdings" w:hAnsi="Wingdings"/>
      </w:rPr>
    </w:lvl>
    <w:lvl w:ilvl="3" w:tentative="0">
      <w:start w:val="1"/>
      <w:numFmt w:val="bullet"/>
      <w:lvlText w:val=""/>
      <w:lvlJc w:val="left"/>
      <w:pPr>
        <w:ind w:left="3420" w:hanging="360"/>
      </w:pPr>
      <w:rPr>
        <w:rFonts w:hint="default" w:ascii="Symbol" w:hAnsi="Symbol"/>
      </w:rPr>
    </w:lvl>
    <w:lvl w:ilvl="4" w:tentative="0">
      <w:start w:val="1"/>
      <w:numFmt w:val="bullet"/>
      <w:lvlText w:val="o"/>
      <w:lvlJc w:val="left"/>
      <w:pPr>
        <w:ind w:left="4140" w:hanging="360"/>
      </w:pPr>
      <w:rPr>
        <w:rFonts w:hint="default" w:ascii="Courier New" w:hAnsi="Courier New" w:cs="Courier New"/>
      </w:rPr>
    </w:lvl>
    <w:lvl w:ilvl="5" w:tentative="0">
      <w:start w:val="1"/>
      <w:numFmt w:val="bullet"/>
      <w:lvlText w:val=""/>
      <w:lvlJc w:val="left"/>
      <w:pPr>
        <w:ind w:left="4860" w:hanging="360"/>
      </w:pPr>
      <w:rPr>
        <w:rFonts w:hint="default" w:ascii="Wingdings" w:hAnsi="Wingdings"/>
      </w:rPr>
    </w:lvl>
    <w:lvl w:ilvl="6" w:tentative="0">
      <w:start w:val="1"/>
      <w:numFmt w:val="bullet"/>
      <w:lvlText w:val=""/>
      <w:lvlJc w:val="left"/>
      <w:pPr>
        <w:ind w:left="5580" w:hanging="360"/>
      </w:pPr>
      <w:rPr>
        <w:rFonts w:hint="default" w:ascii="Symbol" w:hAnsi="Symbol"/>
      </w:rPr>
    </w:lvl>
    <w:lvl w:ilvl="7" w:tentative="0">
      <w:start w:val="1"/>
      <w:numFmt w:val="bullet"/>
      <w:lvlText w:val="o"/>
      <w:lvlJc w:val="left"/>
      <w:pPr>
        <w:ind w:left="6300" w:hanging="360"/>
      </w:pPr>
      <w:rPr>
        <w:rFonts w:hint="default" w:ascii="Courier New" w:hAnsi="Courier New" w:cs="Courier New"/>
      </w:rPr>
    </w:lvl>
    <w:lvl w:ilvl="8" w:tentative="0">
      <w:start w:val="1"/>
      <w:numFmt w:val="bullet"/>
      <w:lvlText w:val=""/>
      <w:lvlJc w:val="left"/>
      <w:pPr>
        <w:ind w:left="7020" w:hanging="360"/>
      </w:pPr>
      <w:rPr>
        <w:rFonts w:hint="default" w:ascii="Wingdings" w:hAnsi="Wingdings"/>
      </w:rPr>
    </w:lvl>
  </w:abstractNum>
  <w:abstractNum w:abstractNumId="12">
    <w:nsid w:val="2C7F255A"/>
    <w:multiLevelType w:val="multilevel"/>
    <w:tmpl w:val="2C7F255A"/>
    <w:lvl w:ilvl="0" w:tentative="0">
      <w:start w:val="0"/>
      <w:numFmt w:val="none"/>
      <w:lvlText w:val=""/>
      <w:lvlJc w:val="left"/>
      <w:pPr>
        <w:tabs>
          <w:tab w:val="left" w:pos="360"/>
        </w:tabs>
      </w:pPr>
    </w:lvl>
    <w:lvl w:ilvl="1" w:tentative="0">
      <w:start w:val="0"/>
      <w:numFmt w:val="none"/>
      <w:lvlText w:val=""/>
      <w:lvlJc w:val="left"/>
      <w:pPr>
        <w:tabs>
          <w:tab w:val="left" w:pos="360"/>
        </w:tabs>
      </w:p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5B11395"/>
    <w:multiLevelType w:val="multilevel"/>
    <w:tmpl w:val="35B11395"/>
    <w:lvl w:ilvl="0" w:tentative="0">
      <w:start w:val="1"/>
      <w:numFmt w:val="bullet"/>
      <w:lvlText w:val=""/>
      <w:lvlJc w:val="left"/>
      <w:pPr>
        <w:ind w:left="2700" w:hanging="360"/>
      </w:pPr>
      <w:rPr>
        <w:rFonts w:hint="default" w:ascii="Wingdings" w:hAnsi="Wingdings"/>
      </w:rPr>
    </w:lvl>
    <w:lvl w:ilvl="1" w:tentative="0">
      <w:start w:val="1"/>
      <w:numFmt w:val="bullet"/>
      <w:lvlText w:val="o"/>
      <w:lvlJc w:val="left"/>
      <w:pPr>
        <w:ind w:left="3420" w:hanging="360"/>
      </w:pPr>
      <w:rPr>
        <w:rFonts w:hint="default" w:ascii="Courier New" w:hAnsi="Courier New" w:cs="Courier New"/>
      </w:rPr>
    </w:lvl>
    <w:lvl w:ilvl="2" w:tentative="0">
      <w:start w:val="1"/>
      <w:numFmt w:val="bullet"/>
      <w:lvlText w:val=""/>
      <w:lvlJc w:val="left"/>
      <w:pPr>
        <w:ind w:left="4140" w:hanging="360"/>
      </w:pPr>
      <w:rPr>
        <w:rFonts w:hint="default" w:ascii="Wingdings" w:hAnsi="Wingdings"/>
      </w:rPr>
    </w:lvl>
    <w:lvl w:ilvl="3" w:tentative="0">
      <w:start w:val="1"/>
      <w:numFmt w:val="bullet"/>
      <w:lvlText w:val=""/>
      <w:lvlJc w:val="left"/>
      <w:pPr>
        <w:ind w:left="4860" w:hanging="360"/>
      </w:pPr>
      <w:rPr>
        <w:rFonts w:hint="default" w:ascii="Symbol" w:hAnsi="Symbol"/>
      </w:rPr>
    </w:lvl>
    <w:lvl w:ilvl="4" w:tentative="0">
      <w:start w:val="1"/>
      <w:numFmt w:val="bullet"/>
      <w:lvlText w:val="o"/>
      <w:lvlJc w:val="left"/>
      <w:pPr>
        <w:ind w:left="5580" w:hanging="360"/>
      </w:pPr>
      <w:rPr>
        <w:rFonts w:hint="default" w:ascii="Courier New" w:hAnsi="Courier New" w:cs="Courier New"/>
      </w:rPr>
    </w:lvl>
    <w:lvl w:ilvl="5" w:tentative="0">
      <w:start w:val="1"/>
      <w:numFmt w:val="bullet"/>
      <w:lvlText w:val=""/>
      <w:lvlJc w:val="left"/>
      <w:pPr>
        <w:ind w:left="6300" w:hanging="360"/>
      </w:pPr>
      <w:rPr>
        <w:rFonts w:hint="default" w:ascii="Wingdings" w:hAnsi="Wingdings"/>
      </w:rPr>
    </w:lvl>
    <w:lvl w:ilvl="6" w:tentative="0">
      <w:start w:val="1"/>
      <w:numFmt w:val="bullet"/>
      <w:lvlText w:val=""/>
      <w:lvlJc w:val="left"/>
      <w:pPr>
        <w:ind w:left="7020" w:hanging="360"/>
      </w:pPr>
      <w:rPr>
        <w:rFonts w:hint="default" w:ascii="Symbol" w:hAnsi="Symbol"/>
      </w:rPr>
    </w:lvl>
    <w:lvl w:ilvl="7" w:tentative="0">
      <w:start w:val="1"/>
      <w:numFmt w:val="bullet"/>
      <w:lvlText w:val="o"/>
      <w:lvlJc w:val="left"/>
      <w:pPr>
        <w:ind w:left="7740" w:hanging="360"/>
      </w:pPr>
      <w:rPr>
        <w:rFonts w:hint="default" w:ascii="Courier New" w:hAnsi="Courier New" w:cs="Courier New"/>
      </w:rPr>
    </w:lvl>
    <w:lvl w:ilvl="8" w:tentative="0">
      <w:start w:val="1"/>
      <w:numFmt w:val="bullet"/>
      <w:lvlText w:val=""/>
      <w:lvlJc w:val="left"/>
      <w:pPr>
        <w:ind w:left="8460" w:hanging="360"/>
      </w:pPr>
      <w:rPr>
        <w:rFonts w:hint="default" w:ascii="Wingdings" w:hAnsi="Wingdings"/>
      </w:rPr>
    </w:lvl>
  </w:abstractNum>
  <w:abstractNum w:abstractNumId="14">
    <w:nsid w:val="4A4D86A5"/>
    <w:multiLevelType w:val="multilevel"/>
    <w:tmpl w:val="4A4D86A5"/>
    <w:lvl w:ilvl="0" w:tentative="0">
      <w:start w:val="0"/>
      <w:numFmt w:val="none"/>
      <w:lvlText w:val=""/>
      <w:lvlJc w:val="left"/>
      <w:pPr>
        <w:tabs>
          <w:tab w:val="left" w:pos="360"/>
        </w:tabs>
      </w:pPr>
    </w:lvl>
    <w:lvl w:ilvl="1" w:tentative="0">
      <w:start w:val="0"/>
      <w:numFmt w:val="none"/>
      <w:lvlText w:val=""/>
      <w:lvlJc w:val="left"/>
      <w:pPr>
        <w:tabs>
          <w:tab w:val="left" w:pos="360"/>
        </w:tabs>
      </w:p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30D3028"/>
    <w:multiLevelType w:val="multilevel"/>
    <w:tmpl w:val="630D3028"/>
    <w:lvl w:ilvl="0" w:tentative="0">
      <w:start w:val="1"/>
      <w:numFmt w:val="bullet"/>
      <w:lvlText w:val="o"/>
      <w:lvlJc w:val="left"/>
      <w:rPr>
        <w:rFonts w:hint="default" w:ascii="Courier New" w:hAnsi="Courier New" w:cs="Courier New"/>
      </w:rPr>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6">
    <w:nsid w:val="6EB30CB0"/>
    <w:multiLevelType w:val="multilevel"/>
    <w:tmpl w:val="6EB30CB0"/>
    <w:lvl w:ilvl="0" w:tentative="0">
      <w:start w:val="1"/>
      <w:numFmt w:val="bullet"/>
      <w:lvlText w:val=""/>
      <w:lvlJc w:val="left"/>
      <w:pPr>
        <w:ind w:left="1350" w:hanging="360"/>
      </w:pPr>
      <w:rPr>
        <w:rFonts w:hint="default" w:ascii="Symbol" w:hAnsi="Symbol"/>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17">
    <w:nsid w:val="78CD2BDA"/>
    <w:multiLevelType w:val="multilevel"/>
    <w:tmpl w:val="78CD2BDA"/>
    <w:lvl w:ilvl="0" w:tentative="0">
      <w:start w:val="1"/>
      <w:numFmt w:val="bullet"/>
      <w:lvlText w:val="o"/>
      <w:lvlJc w:val="left"/>
      <w:pPr>
        <w:ind w:left="1980" w:hanging="360"/>
      </w:pPr>
      <w:rPr>
        <w:rFonts w:hint="default" w:ascii="Courier New" w:hAnsi="Courier New" w:cs="Courier New"/>
      </w:rPr>
    </w:lvl>
    <w:lvl w:ilvl="1" w:tentative="0">
      <w:start w:val="1"/>
      <w:numFmt w:val="bullet"/>
      <w:lvlText w:val="o"/>
      <w:lvlJc w:val="left"/>
      <w:pPr>
        <w:ind w:left="2700" w:hanging="360"/>
      </w:pPr>
      <w:rPr>
        <w:rFonts w:hint="default" w:ascii="Courier New" w:hAnsi="Courier New" w:cs="Courier New"/>
      </w:rPr>
    </w:lvl>
    <w:lvl w:ilvl="2" w:tentative="0">
      <w:start w:val="1"/>
      <w:numFmt w:val="bullet"/>
      <w:lvlText w:val=""/>
      <w:lvlJc w:val="left"/>
      <w:pPr>
        <w:ind w:left="3420" w:hanging="360"/>
      </w:pPr>
      <w:rPr>
        <w:rFonts w:hint="default" w:ascii="Wingdings" w:hAnsi="Wingdings"/>
      </w:rPr>
    </w:lvl>
    <w:lvl w:ilvl="3" w:tentative="0">
      <w:start w:val="1"/>
      <w:numFmt w:val="bullet"/>
      <w:lvlText w:val=""/>
      <w:lvlJc w:val="left"/>
      <w:pPr>
        <w:ind w:left="4140" w:hanging="360"/>
      </w:pPr>
      <w:rPr>
        <w:rFonts w:hint="default" w:ascii="Symbol" w:hAnsi="Symbol"/>
      </w:rPr>
    </w:lvl>
    <w:lvl w:ilvl="4" w:tentative="0">
      <w:start w:val="1"/>
      <w:numFmt w:val="bullet"/>
      <w:lvlText w:val="o"/>
      <w:lvlJc w:val="left"/>
      <w:pPr>
        <w:ind w:left="4860" w:hanging="360"/>
      </w:pPr>
      <w:rPr>
        <w:rFonts w:hint="default" w:ascii="Courier New" w:hAnsi="Courier New" w:cs="Courier New"/>
      </w:rPr>
    </w:lvl>
    <w:lvl w:ilvl="5" w:tentative="0">
      <w:start w:val="1"/>
      <w:numFmt w:val="bullet"/>
      <w:lvlText w:val=""/>
      <w:lvlJc w:val="left"/>
      <w:pPr>
        <w:ind w:left="5580" w:hanging="360"/>
      </w:pPr>
      <w:rPr>
        <w:rFonts w:hint="default" w:ascii="Wingdings" w:hAnsi="Wingdings"/>
      </w:rPr>
    </w:lvl>
    <w:lvl w:ilvl="6" w:tentative="0">
      <w:start w:val="1"/>
      <w:numFmt w:val="bullet"/>
      <w:lvlText w:val=""/>
      <w:lvlJc w:val="left"/>
      <w:pPr>
        <w:ind w:left="6300" w:hanging="360"/>
      </w:pPr>
      <w:rPr>
        <w:rFonts w:hint="default" w:ascii="Symbol" w:hAnsi="Symbol"/>
      </w:rPr>
    </w:lvl>
    <w:lvl w:ilvl="7" w:tentative="0">
      <w:start w:val="1"/>
      <w:numFmt w:val="bullet"/>
      <w:lvlText w:val="o"/>
      <w:lvlJc w:val="left"/>
      <w:pPr>
        <w:ind w:left="7020" w:hanging="360"/>
      </w:pPr>
      <w:rPr>
        <w:rFonts w:hint="default" w:ascii="Courier New" w:hAnsi="Courier New" w:cs="Courier New"/>
      </w:rPr>
    </w:lvl>
    <w:lvl w:ilvl="8" w:tentative="0">
      <w:start w:val="1"/>
      <w:numFmt w:val="bullet"/>
      <w:lvlText w:val=""/>
      <w:lvlJc w:val="left"/>
      <w:pPr>
        <w:ind w:left="7740" w:hanging="360"/>
      </w:pPr>
      <w:rPr>
        <w:rFonts w:hint="default" w:ascii="Wingdings" w:hAnsi="Wingdings"/>
      </w:rPr>
    </w:lvl>
  </w:abstractNum>
  <w:abstractNum w:abstractNumId="18">
    <w:nsid w:val="7F4A0DCD"/>
    <w:multiLevelType w:val="multilevel"/>
    <w:tmpl w:val="7F4A0DCD"/>
    <w:lvl w:ilvl="0" w:tentative="0">
      <w:start w:val="1"/>
      <w:numFmt w:val="bullet"/>
      <w:lvlText w:val=""/>
      <w:lvlJc w:val="left"/>
      <w:pPr>
        <w:ind w:left="2700" w:hanging="360"/>
      </w:pPr>
      <w:rPr>
        <w:rFonts w:hint="default" w:ascii="Wingdings" w:hAnsi="Wingdings"/>
      </w:rPr>
    </w:lvl>
    <w:lvl w:ilvl="1" w:tentative="0">
      <w:start w:val="1"/>
      <w:numFmt w:val="bullet"/>
      <w:lvlText w:val="o"/>
      <w:lvlJc w:val="left"/>
      <w:pPr>
        <w:ind w:left="3420" w:hanging="360"/>
      </w:pPr>
      <w:rPr>
        <w:rFonts w:hint="default" w:ascii="Courier New" w:hAnsi="Courier New" w:cs="Courier New"/>
      </w:rPr>
    </w:lvl>
    <w:lvl w:ilvl="2" w:tentative="0">
      <w:start w:val="1"/>
      <w:numFmt w:val="bullet"/>
      <w:lvlText w:val=""/>
      <w:lvlJc w:val="left"/>
      <w:pPr>
        <w:ind w:left="4140" w:hanging="360"/>
      </w:pPr>
      <w:rPr>
        <w:rFonts w:hint="default" w:ascii="Wingdings" w:hAnsi="Wingdings"/>
      </w:rPr>
    </w:lvl>
    <w:lvl w:ilvl="3" w:tentative="0">
      <w:start w:val="1"/>
      <w:numFmt w:val="bullet"/>
      <w:lvlText w:val=""/>
      <w:lvlJc w:val="left"/>
      <w:pPr>
        <w:ind w:left="4860" w:hanging="360"/>
      </w:pPr>
      <w:rPr>
        <w:rFonts w:hint="default" w:ascii="Symbol" w:hAnsi="Symbol"/>
      </w:rPr>
    </w:lvl>
    <w:lvl w:ilvl="4" w:tentative="0">
      <w:start w:val="1"/>
      <w:numFmt w:val="bullet"/>
      <w:lvlText w:val="o"/>
      <w:lvlJc w:val="left"/>
      <w:pPr>
        <w:ind w:left="5580" w:hanging="360"/>
      </w:pPr>
      <w:rPr>
        <w:rFonts w:hint="default" w:ascii="Courier New" w:hAnsi="Courier New" w:cs="Courier New"/>
      </w:rPr>
    </w:lvl>
    <w:lvl w:ilvl="5" w:tentative="0">
      <w:start w:val="1"/>
      <w:numFmt w:val="bullet"/>
      <w:lvlText w:val=""/>
      <w:lvlJc w:val="left"/>
      <w:pPr>
        <w:ind w:left="6300" w:hanging="360"/>
      </w:pPr>
      <w:rPr>
        <w:rFonts w:hint="default" w:ascii="Wingdings" w:hAnsi="Wingdings"/>
      </w:rPr>
    </w:lvl>
    <w:lvl w:ilvl="6" w:tentative="0">
      <w:start w:val="1"/>
      <w:numFmt w:val="bullet"/>
      <w:lvlText w:val=""/>
      <w:lvlJc w:val="left"/>
      <w:pPr>
        <w:ind w:left="7020" w:hanging="360"/>
      </w:pPr>
      <w:rPr>
        <w:rFonts w:hint="default" w:ascii="Symbol" w:hAnsi="Symbol"/>
      </w:rPr>
    </w:lvl>
    <w:lvl w:ilvl="7" w:tentative="0">
      <w:start w:val="1"/>
      <w:numFmt w:val="bullet"/>
      <w:lvlText w:val="o"/>
      <w:lvlJc w:val="left"/>
      <w:pPr>
        <w:ind w:left="7740" w:hanging="360"/>
      </w:pPr>
      <w:rPr>
        <w:rFonts w:hint="default" w:ascii="Courier New" w:hAnsi="Courier New" w:cs="Courier New"/>
      </w:rPr>
    </w:lvl>
    <w:lvl w:ilvl="8" w:tentative="0">
      <w:start w:val="1"/>
      <w:numFmt w:val="bullet"/>
      <w:lvlText w:val=""/>
      <w:lvlJc w:val="left"/>
      <w:pPr>
        <w:ind w:left="8460" w:hanging="360"/>
      </w:pPr>
      <w:rPr>
        <w:rFonts w:hint="default" w:ascii="Wingdings" w:hAnsi="Wingdings"/>
      </w:rPr>
    </w:lvl>
  </w:abstractNum>
  <w:num w:numId="1">
    <w:abstractNumId w:val="3"/>
  </w:num>
  <w:num w:numId="2">
    <w:abstractNumId w:val="4"/>
  </w:num>
  <w:num w:numId="3">
    <w:abstractNumId w:val="5"/>
  </w:num>
  <w:num w:numId="4">
    <w:abstractNumId w:val="6"/>
  </w:num>
  <w:num w:numId="5">
    <w:abstractNumId w:val="16"/>
  </w:num>
  <w:num w:numId="6">
    <w:abstractNumId w:val="9"/>
  </w:num>
  <w:num w:numId="7">
    <w:abstractNumId w:val="17"/>
  </w:num>
  <w:num w:numId="8">
    <w:abstractNumId w:val="13"/>
  </w:num>
  <w:num w:numId="9">
    <w:abstractNumId w:val="18"/>
  </w:num>
  <w:num w:numId="10">
    <w:abstractNumId w:val="8"/>
  </w:num>
  <w:num w:numId="11">
    <w:abstractNumId w:val="15"/>
  </w:num>
  <w:num w:numId="12">
    <w:abstractNumId w:val="11"/>
  </w:num>
  <w:num w:numId="13">
    <w:abstractNumId w:val="7"/>
  </w:num>
  <w:num w:numId="14">
    <w:abstractNumId w:val="10"/>
  </w:num>
  <w:num w:numId="15">
    <w:abstractNumId w:val="14"/>
  </w:num>
  <w:num w:numId="16">
    <w:abstractNumId w:val="2"/>
  </w:num>
  <w:num w:numId="17">
    <w:abstractNumId w:val="1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8B"/>
    <w:rsid w:val="00006106"/>
    <w:rsid w:val="000527B5"/>
    <w:rsid w:val="00053342"/>
    <w:rsid w:val="00061E19"/>
    <w:rsid w:val="000741A4"/>
    <w:rsid w:val="0008074D"/>
    <w:rsid w:val="000841AA"/>
    <w:rsid w:val="000A4928"/>
    <w:rsid w:val="000A542A"/>
    <w:rsid w:val="000A628F"/>
    <w:rsid w:val="000B1ADC"/>
    <w:rsid w:val="000E5B3E"/>
    <w:rsid w:val="000E7FD1"/>
    <w:rsid w:val="000F13BD"/>
    <w:rsid w:val="000F3335"/>
    <w:rsid w:val="000F67D1"/>
    <w:rsid w:val="00102FEC"/>
    <w:rsid w:val="00117A79"/>
    <w:rsid w:val="00123714"/>
    <w:rsid w:val="00136A3A"/>
    <w:rsid w:val="0014246B"/>
    <w:rsid w:val="001A1687"/>
    <w:rsid w:val="001A1E37"/>
    <w:rsid w:val="001B2D86"/>
    <w:rsid w:val="001E5AB0"/>
    <w:rsid w:val="0020417B"/>
    <w:rsid w:val="00210AB8"/>
    <w:rsid w:val="00235949"/>
    <w:rsid w:val="00266310"/>
    <w:rsid w:val="002C2693"/>
    <w:rsid w:val="00304B5E"/>
    <w:rsid w:val="0032729D"/>
    <w:rsid w:val="003674A2"/>
    <w:rsid w:val="0037730B"/>
    <w:rsid w:val="003A1CF1"/>
    <w:rsid w:val="003B5235"/>
    <w:rsid w:val="003B7792"/>
    <w:rsid w:val="003C4404"/>
    <w:rsid w:val="0040586F"/>
    <w:rsid w:val="0041261E"/>
    <w:rsid w:val="0041789C"/>
    <w:rsid w:val="00437D13"/>
    <w:rsid w:val="0045233D"/>
    <w:rsid w:val="004617F8"/>
    <w:rsid w:val="00470169"/>
    <w:rsid w:val="00477E72"/>
    <w:rsid w:val="0049011F"/>
    <w:rsid w:val="00496A2C"/>
    <w:rsid w:val="004A0B64"/>
    <w:rsid w:val="004B2604"/>
    <w:rsid w:val="004B33A0"/>
    <w:rsid w:val="004C6FE5"/>
    <w:rsid w:val="004E3A0F"/>
    <w:rsid w:val="005222D5"/>
    <w:rsid w:val="00533481"/>
    <w:rsid w:val="00543E29"/>
    <w:rsid w:val="0054529A"/>
    <w:rsid w:val="00596B5F"/>
    <w:rsid w:val="005A2B15"/>
    <w:rsid w:val="005B789C"/>
    <w:rsid w:val="005E1153"/>
    <w:rsid w:val="005E2BB8"/>
    <w:rsid w:val="005E3831"/>
    <w:rsid w:val="006007BA"/>
    <w:rsid w:val="0062236D"/>
    <w:rsid w:val="00631966"/>
    <w:rsid w:val="00633A4D"/>
    <w:rsid w:val="00634C6C"/>
    <w:rsid w:val="00646304"/>
    <w:rsid w:val="00675361"/>
    <w:rsid w:val="00683F19"/>
    <w:rsid w:val="00690AE2"/>
    <w:rsid w:val="006A7C88"/>
    <w:rsid w:val="006C672C"/>
    <w:rsid w:val="006D217E"/>
    <w:rsid w:val="00705E17"/>
    <w:rsid w:val="00714463"/>
    <w:rsid w:val="00724215"/>
    <w:rsid w:val="007255A2"/>
    <w:rsid w:val="00726C8B"/>
    <w:rsid w:val="00731209"/>
    <w:rsid w:val="007323A2"/>
    <w:rsid w:val="007373CA"/>
    <w:rsid w:val="00756F04"/>
    <w:rsid w:val="00766A32"/>
    <w:rsid w:val="0078012B"/>
    <w:rsid w:val="00787BC5"/>
    <w:rsid w:val="0079673C"/>
    <w:rsid w:val="007E027D"/>
    <w:rsid w:val="007E1BD6"/>
    <w:rsid w:val="007E40F2"/>
    <w:rsid w:val="007F2652"/>
    <w:rsid w:val="007F2EB1"/>
    <w:rsid w:val="00804F40"/>
    <w:rsid w:val="008401B0"/>
    <w:rsid w:val="00845D85"/>
    <w:rsid w:val="00850981"/>
    <w:rsid w:val="008729D7"/>
    <w:rsid w:val="00877512"/>
    <w:rsid w:val="008A7A24"/>
    <w:rsid w:val="008B72DE"/>
    <w:rsid w:val="008C7633"/>
    <w:rsid w:val="008D0A76"/>
    <w:rsid w:val="008D0BB9"/>
    <w:rsid w:val="008E252C"/>
    <w:rsid w:val="00907965"/>
    <w:rsid w:val="00913115"/>
    <w:rsid w:val="00915FF3"/>
    <w:rsid w:val="0092163C"/>
    <w:rsid w:val="00930336"/>
    <w:rsid w:val="009377E6"/>
    <w:rsid w:val="009416E5"/>
    <w:rsid w:val="009465CA"/>
    <w:rsid w:val="009538B8"/>
    <w:rsid w:val="0097696E"/>
    <w:rsid w:val="00991250"/>
    <w:rsid w:val="00992165"/>
    <w:rsid w:val="009A2104"/>
    <w:rsid w:val="009A7681"/>
    <w:rsid w:val="009C4FCB"/>
    <w:rsid w:val="009D10EC"/>
    <w:rsid w:val="009D33B9"/>
    <w:rsid w:val="009D5B37"/>
    <w:rsid w:val="009E3BA0"/>
    <w:rsid w:val="009F0557"/>
    <w:rsid w:val="009F7559"/>
    <w:rsid w:val="00A02E07"/>
    <w:rsid w:val="00A05A9E"/>
    <w:rsid w:val="00A42DC9"/>
    <w:rsid w:val="00A637DB"/>
    <w:rsid w:val="00A67067"/>
    <w:rsid w:val="00A82224"/>
    <w:rsid w:val="00A96C15"/>
    <w:rsid w:val="00AB557A"/>
    <w:rsid w:val="00AD082D"/>
    <w:rsid w:val="00AF5C30"/>
    <w:rsid w:val="00B15FFD"/>
    <w:rsid w:val="00B21AA7"/>
    <w:rsid w:val="00B26266"/>
    <w:rsid w:val="00B42273"/>
    <w:rsid w:val="00B45C76"/>
    <w:rsid w:val="00B513C1"/>
    <w:rsid w:val="00B518F6"/>
    <w:rsid w:val="00BB144D"/>
    <w:rsid w:val="00BB14DA"/>
    <w:rsid w:val="00BB1979"/>
    <w:rsid w:val="00BC65F6"/>
    <w:rsid w:val="00BE381B"/>
    <w:rsid w:val="00BF7782"/>
    <w:rsid w:val="00BF7B1A"/>
    <w:rsid w:val="00C07DD2"/>
    <w:rsid w:val="00C1365A"/>
    <w:rsid w:val="00C324F2"/>
    <w:rsid w:val="00C5211C"/>
    <w:rsid w:val="00C566DC"/>
    <w:rsid w:val="00C62815"/>
    <w:rsid w:val="00C65482"/>
    <w:rsid w:val="00C65A16"/>
    <w:rsid w:val="00C678A6"/>
    <w:rsid w:val="00CC23A3"/>
    <w:rsid w:val="00CD61EE"/>
    <w:rsid w:val="00D2311C"/>
    <w:rsid w:val="00D25023"/>
    <w:rsid w:val="00D30F47"/>
    <w:rsid w:val="00D4642F"/>
    <w:rsid w:val="00D54F55"/>
    <w:rsid w:val="00D67633"/>
    <w:rsid w:val="00D74DAF"/>
    <w:rsid w:val="00DA3786"/>
    <w:rsid w:val="00DB446A"/>
    <w:rsid w:val="00DD18E6"/>
    <w:rsid w:val="00E078F4"/>
    <w:rsid w:val="00E212A3"/>
    <w:rsid w:val="00E25278"/>
    <w:rsid w:val="00E36F9C"/>
    <w:rsid w:val="00E72157"/>
    <w:rsid w:val="00E83498"/>
    <w:rsid w:val="00E87E5B"/>
    <w:rsid w:val="00E96549"/>
    <w:rsid w:val="00EB188E"/>
    <w:rsid w:val="00EE093C"/>
    <w:rsid w:val="00EF6EAA"/>
    <w:rsid w:val="00F03F86"/>
    <w:rsid w:val="00F07317"/>
    <w:rsid w:val="00F10390"/>
    <w:rsid w:val="00F24293"/>
    <w:rsid w:val="00F3327B"/>
    <w:rsid w:val="00F57AB9"/>
    <w:rsid w:val="00F61E96"/>
    <w:rsid w:val="00F7386C"/>
    <w:rsid w:val="00F7400B"/>
    <w:rsid w:val="00F757BE"/>
    <w:rsid w:val="00FF0CA2"/>
    <w:rsid w:val="00FF1301"/>
    <w:rsid w:val="014604F5"/>
    <w:rsid w:val="02301F02"/>
    <w:rsid w:val="0F4D407D"/>
    <w:rsid w:val="1C6B1E01"/>
    <w:rsid w:val="211824CA"/>
    <w:rsid w:val="21D721C4"/>
    <w:rsid w:val="22195F6D"/>
    <w:rsid w:val="2B8B51CC"/>
    <w:rsid w:val="2EAB5155"/>
    <w:rsid w:val="33226D64"/>
    <w:rsid w:val="36E33908"/>
    <w:rsid w:val="3B184CC8"/>
    <w:rsid w:val="3C2223AC"/>
    <w:rsid w:val="3FE801EF"/>
    <w:rsid w:val="422249C1"/>
    <w:rsid w:val="440B5440"/>
    <w:rsid w:val="45D14CFE"/>
    <w:rsid w:val="462B6A87"/>
    <w:rsid w:val="49DE0FD7"/>
    <w:rsid w:val="4B280F30"/>
    <w:rsid w:val="50334691"/>
    <w:rsid w:val="51FD3C0E"/>
    <w:rsid w:val="5C0B20D5"/>
    <w:rsid w:val="6DAE5734"/>
    <w:rsid w:val="6E216DB4"/>
    <w:rsid w:val="6E954F92"/>
    <w:rsid w:val="706D089E"/>
    <w:rsid w:val="707419D1"/>
    <w:rsid w:val="74E27503"/>
    <w:rsid w:val="755670B5"/>
    <w:rsid w:val="766A7A1C"/>
    <w:rsid w:val="777B0A3F"/>
    <w:rsid w:val="7A6E7D7D"/>
    <w:rsid w:val="7C3726E7"/>
    <w:rsid w:val="7D067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right="850"/>
      <w:jc w:val="both"/>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240" w:after="0"/>
      <w:outlineLvl w:val="0"/>
    </w:pPr>
    <w:rPr>
      <w:rFonts w:ascii="Times New Roman" w:hAnsi="Times New Roman" w:eastAsiaTheme="majorEastAsia" w:cstheme="majorBidi"/>
      <w:b/>
      <w:color w:val="1F4E79" w:themeColor="accent1" w:themeShade="80"/>
      <w:sz w:val="44"/>
      <w:szCs w:val="32"/>
    </w:rPr>
  </w:style>
  <w:style w:type="paragraph" w:styleId="3">
    <w:name w:val="heading 2"/>
    <w:basedOn w:val="1"/>
    <w:next w:val="1"/>
    <w:link w:val="18"/>
    <w:unhideWhenUsed/>
    <w:qFormat/>
    <w:uiPriority w:val="9"/>
    <w:pPr>
      <w:keepNext/>
      <w:keepLines/>
      <w:spacing w:before="40" w:after="0"/>
      <w:outlineLvl w:val="1"/>
    </w:pPr>
    <w:rPr>
      <w:rFonts w:ascii="Times New Roman" w:hAnsi="Times New Roman" w:eastAsiaTheme="majorEastAsia" w:cstheme="majorBidi"/>
      <w:b/>
      <w:sz w:val="28"/>
      <w:szCs w:val="26"/>
    </w:rPr>
  </w:style>
  <w:style w:type="paragraph" w:styleId="4">
    <w:name w:val="heading 3"/>
    <w:basedOn w:val="1"/>
    <w:next w:val="1"/>
    <w:link w:val="23"/>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10">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Balloon Text"/>
    <w:basedOn w:val="1"/>
    <w:link w:val="25"/>
    <w:semiHidden/>
    <w:unhideWhenUsed/>
    <w:uiPriority w:val="99"/>
    <w:pPr>
      <w:spacing w:after="0" w:line="240" w:lineRule="auto"/>
    </w:pPr>
    <w:rPr>
      <w:rFonts w:ascii="Tahoma" w:hAnsi="Tahoma" w:cs="Tahoma"/>
      <w:sz w:val="16"/>
      <w:szCs w:val="16"/>
    </w:rPr>
  </w:style>
  <w:style w:type="paragraph" w:styleId="6">
    <w:name w:val="footer"/>
    <w:basedOn w:val="1"/>
    <w:link w:val="15"/>
    <w:unhideWhenUsed/>
    <w:qFormat/>
    <w:uiPriority w:val="99"/>
    <w:pPr>
      <w:tabs>
        <w:tab w:val="center" w:pos="4680"/>
        <w:tab w:val="right" w:pos="9360"/>
      </w:tabs>
      <w:spacing w:after="0" w:line="240" w:lineRule="auto"/>
    </w:pPr>
  </w:style>
  <w:style w:type="paragraph" w:styleId="7">
    <w:name w:val="header"/>
    <w:basedOn w:val="1"/>
    <w:link w:val="14"/>
    <w:unhideWhenUsed/>
    <w:uiPriority w:val="99"/>
    <w:pPr>
      <w:tabs>
        <w:tab w:val="center" w:pos="4680"/>
        <w:tab w:val="right" w:pos="9360"/>
      </w:tabs>
      <w:spacing w:after="0" w:line="240" w:lineRule="auto"/>
    </w:pPr>
  </w:style>
  <w:style w:type="paragraph" w:styleId="8">
    <w:name w:val="Normal (Web)"/>
    <w:semiHidden/>
    <w:unhideWhenUsed/>
    <w:uiPriority w:val="99"/>
    <w:pPr>
      <w:spacing w:beforeAutospacing="1" w:after="0" w:afterAutospacing="1" w:line="276" w:lineRule="auto"/>
    </w:pPr>
    <w:rPr>
      <w:rFonts w:ascii="Times New Roman" w:hAnsi="Times New Roman" w:eastAsia="SimSun" w:cs="Times New Roman"/>
      <w:sz w:val="24"/>
      <w:szCs w:val="24"/>
      <w:lang w:val="en-US" w:eastAsia="zh-CN" w:bidi="ar-SA"/>
    </w:rPr>
  </w:style>
  <w:style w:type="paragraph" w:styleId="9">
    <w:name w:val="toc 1"/>
    <w:basedOn w:val="1"/>
    <w:next w:val="1"/>
    <w:unhideWhenUsed/>
    <w:qFormat/>
    <w:uiPriority w:val="39"/>
    <w:pPr>
      <w:tabs>
        <w:tab w:val="right" w:leader="dot" w:pos="9060"/>
      </w:tabs>
      <w:spacing w:after="100"/>
    </w:pPr>
    <w:rPr>
      <w:rFonts w:ascii="Times New Roman" w:hAnsi="Times New Roman" w:eastAsia="Times New Roman" w:cs="Times New Roman"/>
      <w:b/>
      <w:bCs/>
      <w:sz w:val="26"/>
      <w:szCs w:val="26"/>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4">
    <w:name w:val="Header Char"/>
    <w:basedOn w:val="10"/>
    <w:link w:val="7"/>
    <w:qFormat/>
    <w:uiPriority w:val="99"/>
  </w:style>
  <w:style w:type="character" w:customStyle="1" w:styleId="15">
    <w:name w:val="Footer Char"/>
    <w:basedOn w:val="10"/>
    <w:link w:val="6"/>
    <w:uiPriority w:val="99"/>
  </w:style>
  <w:style w:type="paragraph" w:styleId="16">
    <w:name w:val="No Spacing"/>
    <w:qFormat/>
    <w:uiPriority w:val="1"/>
    <w:pPr>
      <w:spacing w:after="0" w:line="240" w:lineRule="auto"/>
      <w:ind w:right="850"/>
      <w:jc w:val="both"/>
    </w:pPr>
    <w:rPr>
      <w:rFonts w:asciiTheme="minorHAnsi" w:hAnsiTheme="minorHAnsi" w:eastAsiaTheme="minorHAnsi" w:cstheme="minorBidi"/>
      <w:sz w:val="22"/>
      <w:szCs w:val="22"/>
      <w:lang w:val="en-US" w:eastAsia="en-US" w:bidi="ar-SA"/>
    </w:rPr>
  </w:style>
  <w:style w:type="character" w:customStyle="1" w:styleId="17">
    <w:name w:val="Heading 1 Char"/>
    <w:basedOn w:val="10"/>
    <w:link w:val="2"/>
    <w:qFormat/>
    <w:uiPriority w:val="9"/>
    <w:rPr>
      <w:rFonts w:eastAsiaTheme="majorEastAsia" w:cstheme="majorBidi"/>
      <w:b/>
      <w:color w:val="1F4E79" w:themeColor="accent1" w:themeShade="80"/>
      <w:sz w:val="44"/>
      <w:szCs w:val="32"/>
    </w:rPr>
  </w:style>
  <w:style w:type="character" w:customStyle="1" w:styleId="18">
    <w:name w:val="Heading 2 Char"/>
    <w:basedOn w:val="10"/>
    <w:link w:val="3"/>
    <w:qFormat/>
    <w:uiPriority w:val="9"/>
    <w:rPr>
      <w:rFonts w:ascii="Times New Roman" w:hAnsi="Times New Roman" w:eastAsiaTheme="majorEastAsia" w:cstheme="majorBidi"/>
      <w:b/>
      <w:sz w:val="28"/>
      <w:szCs w:val="26"/>
    </w:rPr>
  </w:style>
  <w:style w:type="character" w:customStyle="1" w:styleId="19">
    <w:name w:val="fontstyle01"/>
    <w:basedOn w:val="10"/>
    <w:qFormat/>
    <w:uiPriority w:val="0"/>
    <w:rPr>
      <w:rFonts w:hint="default" w:ascii="TimesNewRomanPSMT" w:hAnsi="TimesNewRomanPSMT"/>
      <w:color w:val="203864"/>
      <w:sz w:val="28"/>
      <w:szCs w:val="28"/>
    </w:rPr>
  </w:style>
  <w:style w:type="paragraph" w:styleId="20">
    <w:name w:val="List Paragraph"/>
    <w:basedOn w:val="1"/>
    <w:qFormat/>
    <w:uiPriority w:val="34"/>
    <w:pPr>
      <w:ind w:left="720"/>
      <w:contextualSpacing/>
    </w:pPr>
  </w:style>
  <w:style w:type="character" w:customStyle="1" w:styleId="21">
    <w:name w:val="fontstyle21"/>
    <w:basedOn w:val="10"/>
    <w:qFormat/>
    <w:uiPriority w:val="0"/>
    <w:rPr>
      <w:rFonts w:hint="default" w:ascii="SymbolMT" w:hAnsi="SymbolMT"/>
      <w:color w:val="000000"/>
      <w:sz w:val="26"/>
      <w:szCs w:val="26"/>
    </w:rPr>
  </w:style>
  <w:style w:type="paragraph" w:customStyle="1" w:styleId="22">
    <w:name w:val="TOC Heading1"/>
    <w:basedOn w:val="2"/>
    <w:next w:val="1"/>
    <w:unhideWhenUsed/>
    <w:qFormat/>
    <w:uiPriority w:val="39"/>
    <w:pPr>
      <w:ind w:right="0"/>
      <w:jc w:val="left"/>
      <w:outlineLvl w:val="9"/>
    </w:pPr>
    <w:rPr>
      <w:rFonts w:asciiTheme="majorHAnsi" w:hAnsiTheme="majorHAnsi"/>
      <w:b w:val="0"/>
      <w:color w:val="2E75B6" w:themeColor="accent1" w:themeShade="BF"/>
      <w:sz w:val="32"/>
    </w:rPr>
  </w:style>
  <w:style w:type="character" w:customStyle="1" w:styleId="23">
    <w:name w:val="Heading 3 Char"/>
    <w:basedOn w:val="10"/>
    <w:link w:val="4"/>
    <w:semiHidden/>
    <w:qFormat/>
    <w:uiPriority w:val="9"/>
    <w:rPr>
      <w:rFonts w:asciiTheme="majorHAnsi" w:hAnsiTheme="majorHAnsi" w:eastAsiaTheme="majorEastAsia" w:cstheme="majorBidi"/>
      <w:color w:val="1F4E79" w:themeColor="accent1" w:themeShade="80"/>
      <w:sz w:val="24"/>
      <w:szCs w:val="24"/>
    </w:rPr>
  </w:style>
  <w:style w:type="paragraph" w:customStyle="1" w:styleId="24">
    <w:name w:val="TOC Heading2"/>
    <w:basedOn w:val="2"/>
    <w:next w:val="1"/>
    <w:semiHidden/>
    <w:unhideWhenUsed/>
    <w:qFormat/>
    <w:uiPriority w:val="39"/>
    <w:pPr>
      <w:spacing w:before="480" w:line="276" w:lineRule="auto"/>
      <w:ind w:right="0"/>
      <w:jc w:val="left"/>
      <w:outlineLvl w:val="9"/>
    </w:pPr>
    <w:rPr>
      <w:rFonts w:asciiTheme="majorHAnsi" w:hAnsiTheme="majorHAnsi"/>
      <w:bCs/>
      <w:color w:val="2E75B6" w:themeColor="accent1" w:themeShade="BF"/>
      <w:sz w:val="28"/>
      <w:szCs w:val="28"/>
      <w:lang w:eastAsia="ja-JP"/>
    </w:rPr>
  </w:style>
  <w:style w:type="character" w:customStyle="1" w:styleId="25">
    <w:name w:val="Balloon Text Char"/>
    <w:basedOn w:val="10"/>
    <w:link w:val="5"/>
    <w:semiHidden/>
    <w:uiPriority w:val="99"/>
    <w:rPr>
      <w:rFonts w:ascii="Tahoma" w:hAnsi="Tahoma" w:cs="Tahoma" w:eastAsiaTheme="minorHAnsi"/>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C0247F-A78E-4B15-BA3B-9FCB211AE390}">
  <ds:schemaRefs/>
</ds:datastoreItem>
</file>

<file path=docProps/app.xml><?xml version="1.0" encoding="utf-8"?>
<Properties xmlns="http://schemas.openxmlformats.org/officeDocument/2006/extended-properties" xmlns:vt="http://schemas.openxmlformats.org/officeDocument/2006/docPropsVTypes">
  <Template>Normal</Template>
  <Pages>9</Pages>
  <Words>885</Words>
  <Characters>5051</Characters>
  <Lines>42</Lines>
  <Paragraphs>11</Paragraphs>
  <TotalTime>2</TotalTime>
  <ScaleCrop>false</ScaleCrop>
  <LinksUpToDate>false</LinksUpToDate>
  <CharactersWithSpaces>5925</CharactersWithSpaces>
  <Application>WPS Office_11.2.0.9075_F1E327BC-269C-435d-A152-05C5408002CA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2021-01-19T18:26:00Z</dcterms:created>
  <dc:creator>Hiep Nguyen</dc:creator>
  <cp:lastModifiedBy>MSI_PC</cp:lastModifiedBy>
  <dcterms:modified xsi:type="dcterms:W3CDTF">2021-01-20T08:53:17Z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